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BEF76E" w14:textId="77777777" w:rsidR="00D9330C" w:rsidRDefault="00D9330C" w:rsidP="00D9330C">
      <w:pPr>
        <w:widowControl/>
        <w:autoSpaceDE w:val="0"/>
        <w:autoSpaceDN w:val="0"/>
        <w:adjustRightInd w:val="0"/>
        <w:spacing w:line="400" w:lineRule="atLeast"/>
        <w:rPr>
          <w:rFonts w:ascii="Arial" w:hAnsi="Arial" w:cs="Arial" w:hint="eastAsia"/>
          <w:color w:val="000000"/>
          <w:kern w:val="0"/>
          <w:sz w:val="29"/>
          <w:szCs w:val="29"/>
        </w:rPr>
      </w:pPr>
      <w:r>
        <w:rPr>
          <w:rFonts w:ascii="Arial" w:hAnsi="Arial" w:cs="Arial" w:hint="eastAsia"/>
          <w:color w:val="000000"/>
          <w:kern w:val="0"/>
          <w:sz w:val="29"/>
          <w:szCs w:val="29"/>
        </w:rPr>
        <w:t>客戶需求書</w:t>
      </w:r>
    </w:p>
    <w:p w14:paraId="3C27111A" w14:textId="77777777" w:rsidR="00921562" w:rsidRDefault="00921562" w:rsidP="00D9330C">
      <w:pPr>
        <w:widowControl/>
        <w:autoSpaceDE w:val="0"/>
        <w:autoSpaceDN w:val="0"/>
        <w:adjustRightInd w:val="0"/>
        <w:spacing w:line="400" w:lineRule="atLeast"/>
        <w:rPr>
          <w:rFonts w:ascii="Arial" w:hAnsi="Arial" w:cs="Arial" w:hint="eastAsia"/>
          <w:color w:val="000000"/>
          <w:kern w:val="0"/>
          <w:sz w:val="29"/>
          <w:szCs w:val="29"/>
        </w:rPr>
      </w:pPr>
      <w:r>
        <w:rPr>
          <w:rFonts w:ascii="Arial" w:hAnsi="Arial" w:cs="Arial" w:hint="eastAsia"/>
          <w:color w:val="000000"/>
          <w:kern w:val="0"/>
          <w:sz w:val="29"/>
          <w:szCs w:val="29"/>
        </w:rPr>
        <w:t>開發組</w:t>
      </w:r>
      <w:r>
        <w:rPr>
          <w:rFonts w:ascii="Arial" w:hAnsi="Arial" w:cs="Arial"/>
          <w:color w:val="000000"/>
          <w:kern w:val="0"/>
          <w:sz w:val="29"/>
          <w:szCs w:val="29"/>
        </w:rPr>
        <w:t>:</w:t>
      </w:r>
      <w:proofErr w:type="spellStart"/>
      <w:r>
        <w:rPr>
          <w:rFonts w:ascii="Arial" w:hAnsi="Arial" w:cs="Arial"/>
          <w:color w:val="000000"/>
          <w:kern w:val="0"/>
          <w:sz w:val="29"/>
          <w:szCs w:val="29"/>
        </w:rPr>
        <w:t>handsomelee</w:t>
      </w:r>
      <w:proofErr w:type="spellEnd"/>
    </w:p>
    <w:p w14:paraId="41C7D9A1" w14:textId="77777777" w:rsidR="00D9330C" w:rsidRDefault="00D9330C" w:rsidP="00D9330C">
      <w:pPr>
        <w:widowControl/>
        <w:autoSpaceDE w:val="0"/>
        <w:autoSpaceDN w:val="0"/>
        <w:adjustRightInd w:val="0"/>
        <w:spacing w:line="400" w:lineRule="atLeast"/>
        <w:rPr>
          <w:rFonts w:ascii="Times" w:hAnsi="Times" w:cs="Times"/>
          <w:color w:val="000000"/>
          <w:kern w:val="0"/>
        </w:rPr>
      </w:pPr>
      <w:r>
        <w:rPr>
          <w:rFonts w:ascii="Arial" w:hAnsi="Arial" w:cs="Arial" w:hint="eastAsia"/>
          <w:color w:val="000000"/>
          <w:kern w:val="0"/>
          <w:sz w:val="29"/>
          <w:szCs w:val="29"/>
        </w:rPr>
        <w:t>客戶</w:t>
      </w:r>
      <w:r>
        <w:rPr>
          <w:rFonts w:ascii="Arial" w:hAnsi="Arial" w:cs="Arial"/>
          <w:color w:val="000000"/>
          <w:kern w:val="0"/>
          <w:sz w:val="29"/>
          <w:szCs w:val="29"/>
        </w:rPr>
        <w:t>組名：資訊雜種俱樂部</w:t>
      </w:r>
    </w:p>
    <w:p w14:paraId="2AF4BE65" w14:textId="77777777" w:rsidR="00D9330C" w:rsidRDefault="00D9330C" w:rsidP="00D9330C">
      <w:pPr>
        <w:widowControl/>
        <w:autoSpaceDE w:val="0"/>
        <w:autoSpaceDN w:val="0"/>
        <w:adjustRightInd w:val="0"/>
        <w:spacing w:line="400" w:lineRule="atLeast"/>
        <w:rPr>
          <w:rFonts w:ascii="Times" w:hAnsi="Times" w:cs="Times"/>
          <w:color w:val="000000"/>
          <w:kern w:val="0"/>
        </w:rPr>
      </w:pPr>
      <w:r>
        <w:rPr>
          <w:rFonts w:ascii="Arial" w:hAnsi="Arial" w:cs="Arial"/>
          <w:color w:val="000000"/>
          <w:kern w:val="0"/>
          <w:sz w:val="29"/>
          <w:szCs w:val="29"/>
        </w:rPr>
        <w:tab/>
        <w:t xml:space="preserve">D0695032 </w:t>
      </w:r>
      <w:r>
        <w:rPr>
          <w:rFonts w:ascii="Arial" w:hAnsi="Arial" w:cs="Arial"/>
          <w:color w:val="000000"/>
          <w:kern w:val="0"/>
          <w:sz w:val="29"/>
          <w:szCs w:val="29"/>
        </w:rPr>
        <w:t>涂嘉芳</w:t>
      </w:r>
    </w:p>
    <w:p w14:paraId="0A38F86B" w14:textId="77777777" w:rsidR="00D9330C" w:rsidRDefault="00D9330C" w:rsidP="00D9330C">
      <w:pPr>
        <w:widowControl/>
        <w:autoSpaceDE w:val="0"/>
        <w:autoSpaceDN w:val="0"/>
        <w:adjustRightInd w:val="0"/>
        <w:spacing w:line="400" w:lineRule="atLeast"/>
        <w:rPr>
          <w:rFonts w:ascii="Times" w:hAnsi="Times" w:cs="Times"/>
          <w:color w:val="000000"/>
          <w:kern w:val="0"/>
        </w:rPr>
      </w:pPr>
      <w:r>
        <w:rPr>
          <w:rFonts w:ascii="Arial" w:hAnsi="Arial" w:cs="Arial"/>
          <w:color w:val="000000"/>
          <w:kern w:val="0"/>
          <w:sz w:val="29"/>
          <w:szCs w:val="29"/>
        </w:rPr>
        <w:tab/>
        <w:t>D0589769</w:t>
      </w:r>
      <w:r>
        <w:rPr>
          <w:rFonts w:ascii="Arial" w:hAnsi="Arial" w:cs="Arial"/>
          <w:color w:val="000000"/>
          <w:kern w:val="0"/>
          <w:sz w:val="29"/>
          <w:szCs w:val="29"/>
        </w:rPr>
        <w:tab/>
      </w:r>
      <w:r>
        <w:rPr>
          <w:rFonts w:ascii="Arial" w:hAnsi="Arial" w:cs="Arial"/>
          <w:color w:val="000000"/>
          <w:kern w:val="0"/>
          <w:sz w:val="29"/>
          <w:szCs w:val="29"/>
        </w:rPr>
        <w:t>石鈺安</w:t>
      </w:r>
    </w:p>
    <w:p w14:paraId="469EDE89" w14:textId="77777777" w:rsidR="00D9330C" w:rsidRDefault="00D9330C" w:rsidP="00D9330C">
      <w:pPr>
        <w:widowControl/>
        <w:autoSpaceDE w:val="0"/>
        <w:autoSpaceDN w:val="0"/>
        <w:adjustRightInd w:val="0"/>
        <w:spacing w:line="400" w:lineRule="atLeast"/>
        <w:rPr>
          <w:rFonts w:ascii="Times" w:hAnsi="Times" w:cs="Times"/>
          <w:color w:val="000000"/>
          <w:kern w:val="0"/>
        </w:rPr>
      </w:pPr>
      <w:r>
        <w:rPr>
          <w:rFonts w:ascii="Arial" w:hAnsi="Arial" w:cs="Arial"/>
          <w:color w:val="000000"/>
          <w:kern w:val="0"/>
          <w:sz w:val="29"/>
          <w:szCs w:val="29"/>
        </w:rPr>
        <w:tab/>
        <w:t>D0693310</w:t>
      </w:r>
      <w:r>
        <w:rPr>
          <w:rFonts w:ascii="Arial" w:hAnsi="Arial" w:cs="Arial"/>
          <w:color w:val="000000"/>
          <w:kern w:val="0"/>
          <w:sz w:val="29"/>
          <w:szCs w:val="29"/>
        </w:rPr>
        <w:tab/>
      </w:r>
      <w:r>
        <w:rPr>
          <w:rFonts w:ascii="Arial" w:hAnsi="Arial" w:cs="Arial"/>
          <w:color w:val="000000"/>
          <w:kern w:val="0"/>
          <w:sz w:val="29"/>
          <w:szCs w:val="29"/>
        </w:rPr>
        <w:t>蔡彥如</w:t>
      </w:r>
    </w:p>
    <w:p w14:paraId="57CC1A6A" w14:textId="77777777" w:rsidR="00D9330C" w:rsidRDefault="00D9330C" w:rsidP="00921562">
      <w:pPr>
        <w:widowControl/>
        <w:autoSpaceDE w:val="0"/>
        <w:autoSpaceDN w:val="0"/>
        <w:adjustRightInd w:val="0"/>
        <w:spacing w:line="400" w:lineRule="atLeast"/>
        <w:rPr>
          <w:rFonts w:ascii="Times" w:hAnsi="Times" w:cs="Times" w:hint="eastAsia"/>
          <w:color w:val="000000"/>
          <w:kern w:val="0"/>
        </w:rPr>
      </w:pPr>
      <w:r>
        <w:rPr>
          <w:rFonts w:ascii="Arial" w:hAnsi="Arial" w:cs="Arial"/>
          <w:color w:val="000000"/>
          <w:kern w:val="0"/>
          <w:sz w:val="29"/>
          <w:szCs w:val="29"/>
        </w:rPr>
        <w:tab/>
        <w:t>D0485639</w:t>
      </w:r>
      <w:r>
        <w:rPr>
          <w:rFonts w:ascii="Arial" w:hAnsi="Arial" w:cs="Arial"/>
          <w:color w:val="000000"/>
          <w:kern w:val="0"/>
          <w:sz w:val="29"/>
          <w:szCs w:val="29"/>
        </w:rPr>
        <w:tab/>
      </w:r>
      <w:r>
        <w:rPr>
          <w:rFonts w:ascii="Arial" w:hAnsi="Arial" w:cs="Arial"/>
          <w:color w:val="000000"/>
          <w:kern w:val="0"/>
          <w:sz w:val="29"/>
          <w:szCs w:val="29"/>
        </w:rPr>
        <w:t>吳俊德</w:t>
      </w:r>
    </w:p>
    <w:p w14:paraId="4C1E3CE2" w14:textId="77777777" w:rsidR="00D9330C" w:rsidRDefault="00D9330C" w:rsidP="00D9330C">
      <w:pPr>
        <w:widowControl/>
        <w:autoSpaceDE w:val="0"/>
        <w:autoSpaceDN w:val="0"/>
        <w:adjustRightInd w:val="0"/>
        <w:spacing w:line="400" w:lineRule="atLeast"/>
        <w:rPr>
          <w:rFonts w:ascii="Times" w:hAnsi="Times" w:cs="Times"/>
          <w:color w:val="000000"/>
          <w:kern w:val="0"/>
        </w:rPr>
      </w:pPr>
      <w:r>
        <w:rPr>
          <w:rFonts w:ascii="Arial" w:hAnsi="Arial" w:cs="Arial"/>
          <w:color w:val="000000"/>
          <w:kern w:val="0"/>
          <w:sz w:val="29"/>
          <w:szCs w:val="29"/>
        </w:rPr>
        <w:t>主題：上學路徑與方</w:t>
      </w:r>
      <w:bookmarkStart w:id="0" w:name="_GoBack"/>
      <w:bookmarkEnd w:id="0"/>
      <w:r>
        <w:rPr>
          <w:rFonts w:ascii="Arial" w:hAnsi="Arial" w:cs="Arial"/>
          <w:color w:val="000000"/>
          <w:kern w:val="0"/>
          <w:sz w:val="29"/>
          <w:szCs w:val="29"/>
        </w:rPr>
        <w:t>式選擇</w:t>
      </w:r>
    </w:p>
    <w:p w14:paraId="3F1284EA" w14:textId="77777777" w:rsidR="00D9330C" w:rsidRDefault="00D9330C" w:rsidP="00D9330C">
      <w:pPr>
        <w:widowControl/>
        <w:autoSpaceDE w:val="0"/>
        <w:autoSpaceDN w:val="0"/>
        <w:adjustRightInd w:val="0"/>
        <w:spacing w:line="400" w:lineRule="atLeast"/>
        <w:rPr>
          <w:rFonts w:ascii="Times" w:hAnsi="Times" w:cs="Times"/>
          <w:color w:val="000000"/>
          <w:kern w:val="0"/>
        </w:rPr>
      </w:pPr>
      <w:r>
        <w:rPr>
          <w:rFonts w:ascii="Arial" w:hAnsi="Arial" w:cs="Arial"/>
          <w:color w:val="000000"/>
          <w:kern w:val="0"/>
          <w:sz w:val="29"/>
          <w:szCs w:val="29"/>
        </w:rPr>
        <w:t>構想：</w:t>
      </w:r>
    </w:p>
    <w:p w14:paraId="4481E48B" w14:textId="77777777" w:rsidR="00D9330C" w:rsidRDefault="00D9330C" w:rsidP="00D9330C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rPr>
          <w:rFonts w:ascii="Arial" w:hAnsi="Arial" w:cs="Arial"/>
          <w:color w:val="000000"/>
          <w:kern w:val="0"/>
          <w:sz w:val="29"/>
          <w:szCs w:val="29"/>
        </w:rPr>
      </w:pPr>
      <w:r>
        <w:rPr>
          <w:rFonts w:ascii="Arial" w:hAnsi="Arial" w:cs="Arial"/>
          <w:color w:val="000000"/>
          <w:kern w:val="0"/>
          <w:sz w:val="29"/>
          <w:szCs w:val="29"/>
        </w:rPr>
        <w:t>可以即時分析目前路況找到最佳路徑</w:t>
      </w:r>
      <w:r>
        <w:rPr>
          <w:rFonts w:ascii="Arial" w:hAnsi="Arial" w:cs="Arial"/>
          <w:color w:val="000000"/>
          <w:kern w:val="0"/>
          <w:sz w:val="29"/>
          <w:szCs w:val="29"/>
        </w:rPr>
        <w:t>(</w:t>
      </w:r>
      <w:r>
        <w:rPr>
          <w:rFonts w:ascii="Arial" w:hAnsi="Arial" w:cs="Arial"/>
          <w:color w:val="000000"/>
          <w:kern w:val="0"/>
          <w:sz w:val="29"/>
          <w:szCs w:val="29"/>
        </w:rPr>
        <w:t>公車與騎車</w:t>
      </w:r>
      <w:r>
        <w:rPr>
          <w:rFonts w:ascii="Arial" w:hAnsi="Arial" w:cs="Arial"/>
          <w:color w:val="000000"/>
          <w:kern w:val="0"/>
          <w:sz w:val="29"/>
          <w:szCs w:val="29"/>
        </w:rPr>
        <w:t>)</w:t>
      </w:r>
      <w:r>
        <w:rPr>
          <w:rFonts w:ascii="MS Mincho" w:eastAsia="MS Mincho" w:hAnsi="MS Mincho" w:cs="MS Mincho"/>
          <w:color w:val="000000"/>
          <w:kern w:val="0"/>
          <w:sz w:val="29"/>
          <w:szCs w:val="29"/>
        </w:rPr>
        <w:t> </w:t>
      </w:r>
    </w:p>
    <w:p w14:paraId="462972AD" w14:textId="77777777" w:rsidR="00D9330C" w:rsidRDefault="00D9330C" w:rsidP="00D9330C">
      <w:pPr>
        <w:widowControl/>
        <w:autoSpaceDE w:val="0"/>
        <w:autoSpaceDN w:val="0"/>
        <w:adjustRightInd w:val="0"/>
        <w:spacing w:line="400" w:lineRule="atLeast"/>
        <w:rPr>
          <w:rFonts w:ascii="Times" w:hAnsi="Times" w:cs="Times"/>
          <w:color w:val="000000"/>
          <w:kern w:val="0"/>
        </w:rPr>
      </w:pPr>
      <w:r>
        <w:rPr>
          <w:rFonts w:ascii="Arial" w:hAnsi="Arial" w:cs="Arial"/>
          <w:color w:val="000000"/>
          <w:kern w:val="0"/>
          <w:sz w:val="29"/>
          <w:szCs w:val="29"/>
        </w:rPr>
        <w:tab/>
      </w:r>
      <w:r>
        <w:rPr>
          <w:rFonts w:ascii="Arial" w:hAnsi="Arial" w:cs="Arial"/>
          <w:color w:val="000000"/>
          <w:kern w:val="0"/>
          <w:sz w:val="29"/>
          <w:szCs w:val="29"/>
        </w:rPr>
        <w:t>問題</w:t>
      </w:r>
      <w:r>
        <w:rPr>
          <w:rFonts w:ascii="Arial" w:hAnsi="Arial" w:cs="Arial"/>
          <w:color w:val="000000"/>
          <w:kern w:val="0"/>
          <w:sz w:val="29"/>
          <w:szCs w:val="29"/>
        </w:rPr>
        <w:t>1</w:t>
      </w:r>
      <w:r>
        <w:rPr>
          <w:rFonts w:ascii="Arial" w:hAnsi="Arial" w:cs="Arial"/>
          <w:color w:val="000000"/>
          <w:kern w:val="0"/>
          <w:sz w:val="29"/>
          <w:szCs w:val="29"/>
        </w:rPr>
        <w:t>：</w:t>
      </w:r>
    </w:p>
    <w:p w14:paraId="3F2129F2" w14:textId="77777777" w:rsidR="00D9330C" w:rsidRDefault="00D9330C" w:rsidP="00D9330C">
      <w:pPr>
        <w:widowControl/>
        <w:autoSpaceDE w:val="0"/>
        <w:autoSpaceDN w:val="0"/>
        <w:adjustRightInd w:val="0"/>
        <w:spacing w:line="400" w:lineRule="atLeast"/>
        <w:ind w:left="960" w:firstLine="960"/>
        <w:rPr>
          <w:rFonts w:ascii="Arial" w:hAnsi="Arial" w:cs="Arial" w:hint="eastAsia"/>
          <w:color w:val="000000"/>
          <w:kern w:val="0"/>
          <w:sz w:val="29"/>
          <w:szCs w:val="29"/>
        </w:rPr>
      </w:pPr>
      <w:r>
        <w:rPr>
          <w:rFonts w:ascii="Arial" w:hAnsi="Arial" w:cs="Arial"/>
          <w:color w:val="000000"/>
          <w:kern w:val="0"/>
          <w:sz w:val="29"/>
          <w:szCs w:val="29"/>
        </w:rPr>
        <w:t>住比較遠每次搭公車上學時，</w:t>
      </w:r>
      <w:r>
        <w:rPr>
          <w:rFonts w:ascii="Arial" w:hAnsi="Arial" w:cs="Arial"/>
          <w:color w:val="000000"/>
          <w:kern w:val="0"/>
          <w:sz w:val="29"/>
          <w:szCs w:val="29"/>
        </w:rPr>
        <w:t>google map</w:t>
      </w:r>
      <w:r>
        <w:rPr>
          <w:rFonts w:ascii="Arial" w:hAnsi="Arial" w:cs="Arial"/>
          <w:color w:val="000000"/>
          <w:kern w:val="0"/>
          <w:sz w:val="29"/>
          <w:szCs w:val="29"/>
        </w:rPr>
        <w:t>只會給離你最近的公車站牌的公車資訊，但其實搭</w:t>
      </w:r>
      <w:r>
        <w:rPr>
          <w:rFonts w:ascii="Arial" w:hAnsi="Arial" w:cs="Arial"/>
          <w:color w:val="000000"/>
          <w:kern w:val="0"/>
          <w:sz w:val="29"/>
          <w:szCs w:val="29"/>
        </w:rPr>
        <w:t>BRT</w:t>
      </w:r>
      <w:r>
        <w:rPr>
          <w:rFonts w:ascii="Arial" w:hAnsi="Arial" w:cs="Arial"/>
          <w:color w:val="000000"/>
          <w:kern w:val="0"/>
          <w:sz w:val="29"/>
          <w:szCs w:val="29"/>
        </w:rPr>
        <w:t>轉車可以更快到學校，而且台中等公車有時不太準確，明明公車已經到下一站了還顯示進站中，而且查詢路線的界面很難用。</w:t>
      </w:r>
    </w:p>
    <w:p w14:paraId="7652ED3F" w14:textId="77777777" w:rsidR="00785C2C" w:rsidRDefault="00785C2C" w:rsidP="00D9330C">
      <w:pPr>
        <w:widowControl/>
        <w:autoSpaceDE w:val="0"/>
        <w:autoSpaceDN w:val="0"/>
        <w:adjustRightInd w:val="0"/>
        <w:spacing w:line="400" w:lineRule="atLeast"/>
        <w:ind w:left="960" w:firstLine="960"/>
        <w:rPr>
          <w:rFonts w:ascii="Arial" w:hAnsi="Arial" w:cs="Arial" w:hint="eastAsia"/>
          <w:color w:val="000000"/>
          <w:kern w:val="0"/>
          <w:sz w:val="29"/>
          <w:szCs w:val="29"/>
        </w:rPr>
      </w:pPr>
    </w:p>
    <w:p w14:paraId="66647CE6" w14:textId="77777777" w:rsidR="00785C2C" w:rsidRDefault="00785C2C" w:rsidP="00785C2C">
      <w:pPr>
        <w:pStyle w:val="a3"/>
        <w:widowControl/>
        <w:numPr>
          <w:ilvl w:val="0"/>
          <w:numId w:val="6"/>
        </w:numPr>
        <w:autoSpaceDE w:val="0"/>
        <w:autoSpaceDN w:val="0"/>
        <w:adjustRightInd w:val="0"/>
        <w:spacing w:line="400" w:lineRule="atLeast"/>
        <w:ind w:leftChars="0"/>
        <w:rPr>
          <w:rFonts w:ascii="Arial" w:hAnsi="Arial" w:cs="Arial"/>
          <w:color w:val="000000"/>
          <w:kern w:val="0"/>
          <w:sz w:val="29"/>
          <w:szCs w:val="29"/>
        </w:rPr>
      </w:pPr>
      <w:r>
        <w:rPr>
          <w:rFonts w:ascii="Arial" w:hAnsi="Arial" w:cs="Arial" w:hint="eastAsia"/>
          <w:color w:val="000000"/>
          <w:kern w:val="0"/>
          <w:sz w:val="29"/>
          <w:szCs w:val="29"/>
        </w:rPr>
        <w:t>查詢介面</w:t>
      </w:r>
    </w:p>
    <w:p w14:paraId="38187CDD" w14:textId="77777777" w:rsidR="00785C2C" w:rsidRDefault="00785C2C" w:rsidP="00785C2C">
      <w:pPr>
        <w:pStyle w:val="a3"/>
        <w:widowControl/>
        <w:numPr>
          <w:ilvl w:val="0"/>
          <w:numId w:val="6"/>
        </w:numPr>
        <w:autoSpaceDE w:val="0"/>
        <w:autoSpaceDN w:val="0"/>
        <w:adjustRightInd w:val="0"/>
        <w:spacing w:line="400" w:lineRule="atLeast"/>
        <w:ind w:leftChars="0"/>
        <w:rPr>
          <w:rFonts w:ascii="Arial" w:hAnsi="Arial" w:cs="Arial" w:hint="eastAsia"/>
          <w:color w:val="000000"/>
          <w:kern w:val="0"/>
          <w:sz w:val="29"/>
          <w:szCs w:val="29"/>
        </w:rPr>
      </w:pPr>
      <w:r>
        <w:rPr>
          <w:rFonts w:ascii="Arial" w:hAnsi="Arial" w:cs="Arial" w:hint="eastAsia"/>
          <w:color w:val="000000"/>
          <w:kern w:val="0"/>
          <w:sz w:val="29"/>
          <w:szCs w:val="29"/>
        </w:rPr>
        <w:t>公車時間是政府提供的</w:t>
      </w:r>
      <w:r>
        <w:rPr>
          <w:rFonts w:ascii="Arial" w:hAnsi="Arial" w:cs="Arial" w:hint="eastAsia"/>
          <w:color w:val="000000"/>
          <w:kern w:val="0"/>
          <w:sz w:val="29"/>
          <w:szCs w:val="29"/>
        </w:rPr>
        <w:t xml:space="preserve"> </w:t>
      </w:r>
      <w:r>
        <w:rPr>
          <w:rFonts w:ascii="Arial" w:hAnsi="Arial" w:cs="Arial" w:hint="eastAsia"/>
          <w:color w:val="000000"/>
          <w:kern w:val="0"/>
          <w:sz w:val="29"/>
          <w:szCs w:val="29"/>
        </w:rPr>
        <w:t>我們沒辦法更動</w:t>
      </w:r>
      <w:r>
        <w:rPr>
          <w:rFonts w:ascii="Arial" w:hAnsi="Arial" w:cs="Arial" w:hint="eastAsia"/>
          <w:color w:val="000000"/>
          <w:kern w:val="0"/>
          <w:sz w:val="29"/>
          <w:szCs w:val="29"/>
        </w:rPr>
        <w:t xml:space="preserve"> </w:t>
      </w:r>
      <w:r>
        <w:rPr>
          <w:rFonts w:ascii="Arial" w:hAnsi="Arial" w:cs="Arial" w:hint="eastAsia"/>
          <w:color w:val="000000"/>
          <w:kern w:val="0"/>
          <w:sz w:val="29"/>
          <w:szCs w:val="29"/>
        </w:rPr>
        <w:t>我們只能將介面優化</w:t>
      </w:r>
    </w:p>
    <w:p w14:paraId="1E7B070C" w14:textId="77777777" w:rsidR="00785C2C" w:rsidRDefault="007B7616" w:rsidP="00785C2C">
      <w:pPr>
        <w:pStyle w:val="a3"/>
        <w:widowControl/>
        <w:numPr>
          <w:ilvl w:val="0"/>
          <w:numId w:val="6"/>
        </w:numPr>
        <w:autoSpaceDE w:val="0"/>
        <w:autoSpaceDN w:val="0"/>
        <w:adjustRightInd w:val="0"/>
        <w:spacing w:line="400" w:lineRule="atLeast"/>
        <w:ind w:leftChars="0"/>
        <w:rPr>
          <w:rFonts w:ascii="Arial" w:hAnsi="Arial" w:cs="Arial" w:hint="eastAsia"/>
          <w:color w:val="000000"/>
          <w:kern w:val="0"/>
          <w:sz w:val="29"/>
          <w:szCs w:val="29"/>
        </w:rPr>
      </w:pPr>
      <w:r>
        <w:rPr>
          <w:rFonts w:ascii="Arial" w:hAnsi="Arial" w:cs="Arial" w:hint="eastAsia"/>
          <w:color w:val="000000"/>
          <w:kern w:val="0"/>
          <w:sz w:val="29"/>
          <w:szCs w:val="29"/>
        </w:rPr>
        <w:t>是不是導航系統也要跟公車到達的時間連再一起</w:t>
      </w:r>
    </w:p>
    <w:p w14:paraId="70CA2C40" w14:textId="77777777" w:rsidR="007B7616" w:rsidRPr="00785C2C" w:rsidRDefault="007B7616" w:rsidP="007B7616">
      <w:pPr>
        <w:pStyle w:val="a3"/>
        <w:widowControl/>
        <w:autoSpaceDE w:val="0"/>
        <w:autoSpaceDN w:val="0"/>
        <w:adjustRightInd w:val="0"/>
        <w:spacing w:line="400" w:lineRule="atLeast"/>
        <w:ind w:leftChars="0" w:left="2400"/>
        <w:rPr>
          <w:rFonts w:ascii="Arial" w:hAnsi="Arial" w:cs="Arial"/>
          <w:color w:val="000000"/>
          <w:kern w:val="0"/>
          <w:sz w:val="29"/>
          <w:szCs w:val="29"/>
        </w:rPr>
      </w:pPr>
    </w:p>
    <w:p w14:paraId="17108BBD" w14:textId="77777777" w:rsidR="00D9330C" w:rsidRDefault="00D9330C" w:rsidP="00D9330C">
      <w:pPr>
        <w:widowControl/>
        <w:autoSpaceDE w:val="0"/>
        <w:autoSpaceDN w:val="0"/>
        <w:adjustRightInd w:val="0"/>
        <w:spacing w:line="400" w:lineRule="atLeast"/>
        <w:ind w:left="960" w:firstLine="960"/>
        <w:rPr>
          <w:rFonts w:ascii="Arial" w:hAnsi="Arial" w:cs="Arial" w:hint="eastAsia"/>
          <w:color w:val="000000"/>
          <w:kern w:val="0"/>
          <w:sz w:val="29"/>
          <w:szCs w:val="29"/>
        </w:rPr>
      </w:pPr>
      <w:r>
        <w:rPr>
          <w:rFonts w:ascii="Arial" w:hAnsi="Arial" w:cs="Arial"/>
          <w:color w:val="000000"/>
          <w:kern w:val="0"/>
          <w:sz w:val="29"/>
          <w:szCs w:val="29"/>
        </w:rPr>
        <w:t>查詢時只會顯示</w:t>
      </w:r>
      <w:r>
        <w:rPr>
          <w:rFonts w:ascii="Arial" w:hAnsi="Arial" w:cs="Arial"/>
          <w:color w:val="000000"/>
          <w:kern w:val="0"/>
          <w:sz w:val="29"/>
          <w:szCs w:val="29"/>
        </w:rPr>
        <w:t>37</w:t>
      </w:r>
      <w:r>
        <w:rPr>
          <w:rFonts w:ascii="Arial" w:hAnsi="Arial" w:cs="Arial"/>
          <w:color w:val="000000"/>
          <w:kern w:val="0"/>
          <w:sz w:val="29"/>
          <w:szCs w:val="29"/>
        </w:rPr>
        <w:t>號到學校</w:t>
      </w:r>
      <w:r>
        <w:rPr>
          <w:rFonts w:ascii="Arial" w:hAnsi="Arial" w:cs="Arial"/>
          <w:color w:val="000000"/>
          <w:kern w:val="0"/>
          <w:sz w:val="29"/>
          <w:szCs w:val="29"/>
        </w:rPr>
        <w:t>1</w:t>
      </w:r>
      <w:r>
        <w:rPr>
          <w:rFonts w:ascii="Arial" w:hAnsi="Arial" w:cs="Arial"/>
          <w:color w:val="000000"/>
          <w:kern w:val="0"/>
          <w:sz w:val="29"/>
          <w:szCs w:val="29"/>
        </w:rPr>
        <w:t>時</w:t>
      </w:r>
      <w:r>
        <w:rPr>
          <w:rFonts w:ascii="Arial" w:hAnsi="Arial" w:cs="Arial"/>
          <w:color w:val="000000"/>
          <w:kern w:val="0"/>
          <w:sz w:val="29"/>
          <w:szCs w:val="29"/>
        </w:rPr>
        <w:t>11</w:t>
      </w:r>
      <w:r>
        <w:rPr>
          <w:rFonts w:ascii="Arial" w:hAnsi="Arial" w:cs="Arial"/>
          <w:color w:val="000000"/>
          <w:kern w:val="0"/>
          <w:sz w:val="29"/>
          <w:szCs w:val="29"/>
        </w:rPr>
        <w:t>分</w:t>
      </w:r>
      <w:r>
        <w:rPr>
          <w:rFonts w:ascii="Arial" w:hAnsi="Arial" w:cs="Arial"/>
          <w:color w:val="000000"/>
          <w:kern w:val="0"/>
          <w:sz w:val="29"/>
          <w:szCs w:val="29"/>
        </w:rPr>
        <w:t>(</w:t>
      </w:r>
      <w:r>
        <w:rPr>
          <w:rFonts w:ascii="Arial" w:hAnsi="Arial" w:cs="Arial"/>
          <w:color w:val="000000"/>
          <w:kern w:val="0"/>
          <w:sz w:val="29"/>
          <w:szCs w:val="29"/>
        </w:rPr>
        <w:t>包含等車時間</w:t>
      </w:r>
      <w:r>
        <w:rPr>
          <w:rFonts w:ascii="Arial" w:hAnsi="Arial" w:cs="Arial"/>
          <w:color w:val="000000"/>
          <w:kern w:val="0"/>
          <w:sz w:val="29"/>
          <w:szCs w:val="29"/>
        </w:rPr>
        <w:t>)</w:t>
      </w:r>
      <w:r>
        <w:rPr>
          <w:rFonts w:ascii="Arial" w:hAnsi="Arial" w:cs="Arial"/>
          <w:color w:val="000000"/>
          <w:kern w:val="0"/>
          <w:sz w:val="29"/>
          <w:szCs w:val="29"/>
        </w:rPr>
        <w:t>，這時候搭</w:t>
      </w:r>
      <w:proofErr w:type="spellStart"/>
      <w:r>
        <w:rPr>
          <w:rFonts w:ascii="Arial" w:hAnsi="Arial" w:cs="Arial"/>
          <w:color w:val="000000"/>
          <w:kern w:val="0"/>
          <w:sz w:val="29"/>
          <w:szCs w:val="29"/>
        </w:rPr>
        <w:t>brt</w:t>
      </w:r>
      <w:proofErr w:type="spellEnd"/>
      <w:r>
        <w:rPr>
          <w:rFonts w:ascii="Arial" w:hAnsi="Arial" w:cs="Arial"/>
          <w:color w:val="000000"/>
          <w:kern w:val="0"/>
          <w:sz w:val="29"/>
          <w:szCs w:val="29"/>
        </w:rPr>
        <w:t>到新光三越站轉其他車只要</w:t>
      </w:r>
      <w:r>
        <w:rPr>
          <w:rFonts w:ascii="Arial" w:hAnsi="Arial" w:cs="Arial"/>
          <w:color w:val="000000"/>
          <w:kern w:val="0"/>
          <w:sz w:val="29"/>
          <w:szCs w:val="29"/>
        </w:rPr>
        <w:t>30</w:t>
      </w:r>
      <w:r>
        <w:rPr>
          <w:rFonts w:ascii="Arial" w:hAnsi="Arial" w:cs="Arial"/>
          <w:color w:val="000000"/>
          <w:kern w:val="0"/>
          <w:sz w:val="29"/>
          <w:szCs w:val="29"/>
        </w:rPr>
        <w:t>分鐘，但必須自己將定位設到新光三越往逢甲才會顯示，還要自己推算時間。</w:t>
      </w:r>
    </w:p>
    <w:p w14:paraId="70CD8821" w14:textId="77777777" w:rsidR="00D7292A" w:rsidRDefault="00D7292A" w:rsidP="00D9330C">
      <w:pPr>
        <w:widowControl/>
        <w:autoSpaceDE w:val="0"/>
        <w:autoSpaceDN w:val="0"/>
        <w:adjustRightInd w:val="0"/>
        <w:spacing w:line="280" w:lineRule="atLeast"/>
        <w:rPr>
          <w:rFonts w:ascii="Times" w:hAnsi="Times" w:cs="Times" w:hint="eastAsia"/>
          <w:color w:val="000000"/>
          <w:kern w:val="0"/>
        </w:rPr>
      </w:pPr>
    </w:p>
    <w:p w14:paraId="17EC5C37" w14:textId="77777777" w:rsidR="00D9330C" w:rsidRDefault="00D9330C" w:rsidP="00D9330C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rPr>
          <w:rFonts w:ascii="Arial" w:hAnsi="Arial" w:cs="Arial"/>
          <w:color w:val="000000"/>
          <w:kern w:val="0"/>
          <w:sz w:val="29"/>
          <w:szCs w:val="29"/>
        </w:rPr>
      </w:pPr>
      <w:r>
        <w:rPr>
          <w:rFonts w:ascii="Arial" w:hAnsi="Arial" w:cs="Arial"/>
          <w:color w:val="000000"/>
          <w:kern w:val="0"/>
          <w:sz w:val="29"/>
          <w:szCs w:val="29"/>
        </w:rPr>
        <w:t>分析危險路段並管制流量</w:t>
      </w:r>
      <w:r>
        <w:rPr>
          <w:rFonts w:ascii="MS Mincho" w:eastAsia="MS Mincho" w:hAnsi="MS Mincho" w:cs="MS Mincho"/>
          <w:color w:val="000000"/>
          <w:kern w:val="0"/>
          <w:sz w:val="29"/>
          <w:szCs w:val="29"/>
        </w:rPr>
        <w:t> </w:t>
      </w:r>
    </w:p>
    <w:p w14:paraId="619A7821" w14:textId="77777777" w:rsidR="00D9330C" w:rsidRDefault="00D9330C" w:rsidP="00D9330C">
      <w:pPr>
        <w:widowControl/>
        <w:autoSpaceDE w:val="0"/>
        <w:autoSpaceDN w:val="0"/>
        <w:adjustRightInd w:val="0"/>
        <w:spacing w:line="400" w:lineRule="atLeast"/>
        <w:ind w:left="960"/>
        <w:rPr>
          <w:rFonts w:ascii="Arial" w:hAnsi="Arial" w:cs="Arial"/>
          <w:color w:val="000000"/>
          <w:kern w:val="0"/>
          <w:sz w:val="29"/>
          <w:szCs w:val="29"/>
        </w:rPr>
      </w:pPr>
      <w:r>
        <w:rPr>
          <w:rFonts w:ascii="Arial" w:hAnsi="Arial" w:cs="Arial"/>
          <w:color w:val="000000"/>
          <w:kern w:val="0"/>
          <w:sz w:val="29"/>
          <w:szCs w:val="29"/>
        </w:rPr>
        <w:t>校門口很危險，福星路上車輛也很多，希望能在尖峰上下學及午餐時間管制流量，騎車上學時也能避開容易發生車禍的路段。</w:t>
      </w:r>
    </w:p>
    <w:p w14:paraId="3A831305" w14:textId="77777777" w:rsidR="00BA3E5F" w:rsidRDefault="00BA3E5F" w:rsidP="00D9330C">
      <w:pPr>
        <w:widowControl/>
        <w:autoSpaceDE w:val="0"/>
        <w:autoSpaceDN w:val="0"/>
        <w:adjustRightInd w:val="0"/>
        <w:spacing w:line="400" w:lineRule="atLeast"/>
        <w:ind w:left="960"/>
        <w:rPr>
          <w:rFonts w:ascii="Arial" w:hAnsi="Arial" w:cs="Arial"/>
          <w:color w:val="000000"/>
          <w:kern w:val="0"/>
          <w:sz w:val="29"/>
          <w:szCs w:val="29"/>
        </w:rPr>
      </w:pPr>
    </w:p>
    <w:p w14:paraId="517D6DB3" w14:textId="431BF271" w:rsidR="00BA3E5F" w:rsidRDefault="00BA3E5F" w:rsidP="00D9330C">
      <w:pPr>
        <w:widowControl/>
        <w:autoSpaceDE w:val="0"/>
        <w:autoSpaceDN w:val="0"/>
        <w:adjustRightInd w:val="0"/>
        <w:spacing w:line="400" w:lineRule="atLeast"/>
        <w:ind w:left="960"/>
        <w:rPr>
          <w:rFonts w:ascii="Times" w:hAnsi="Times" w:cs="Times" w:hint="eastAsia"/>
          <w:color w:val="000000"/>
          <w:kern w:val="0"/>
        </w:rPr>
      </w:pPr>
      <w:r>
        <w:rPr>
          <w:rFonts w:ascii="Arial" w:hAnsi="Arial" w:cs="Arial"/>
          <w:color w:val="000000"/>
          <w:kern w:val="0"/>
          <w:sz w:val="29"/>
          <w:szCs w:val="29"/>
        </w:rPr>
        <w:t>1.</w:t>
      </w:r>
      <w:r>
        <w:rPr>
          <w:rFonts w:ascii="Arial" w:hAnsi="Arial" w:cs="Arial" w:hint="eastAsia"/>
          <w:color w:val="000000"/>
          <w:kern w:val="0"/>
          <w:sz w:val="29"/>
          <w:szCs w:val="29"/>
        </w:rPr>
        <w:t>需要公權力介入</w:t>
      </w:r>
    </w:p>
    <w:p w14:paraId="7DFF7522" w14:textId="77777777" w:rsidR="00D9330C" w:rsidRDefault="00D9330C" w:rsidP="00D9330C">
      <w:pPr>
        <w:widowControl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kern w:val="0"/>
        </w:rPr>
      </w:pPr>
    </w:p>
    <w:p w14:paraId="4C3D8FD0" w14:textId="77777777" w:rsidR="00D9330C" w:rsidRDefault="00D9330C" w:rsidP="00D9330C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rPr>
          <w:rFonts w:ascii="Arial" w:hAnsi="Arial" w:cs="Arial"/>
          <w:color w:val="000000"/>
          <w:kern w:val="0"/>
          <w:sz w:val="29"/>
          <w:szCs w:val="29"/>
        </w:rPr>
      </w:pPr>
      <w:r>
        <w:rPr>
          <w:rFonts w:ascii="Arial" w:hAnsi="Arial" w:cs="Arial"/>
          <w:color w:val="000000"/>
          <w:kern w:val="0"/>
          <w:sz w:val="29"/>
          <w:szCs w:val="29"/>
        </w:rPr>
        <w:lastRenderedPageBreak/>
        <w:t>可以即時得知哪裡有空缺的停車位</w:t>
      </w:r>
      <w:r>
        <w:rPr>
          <w:rFonts w:ascii="MS Mincho" w:eastAsia="MS Mincho" w:hAnsi="MS Mincho" w:cs="MS Mincho"/>
          <w:color w:val="000000"/>
          <w:kern w:val="0"/>
          <w:sz w:val="29"/>
          <w:szCs w:val="29"/>
        </w:rPr>
        <w:t> </w:t>
      </w:r>
    </w:p>
    <w:p w14:paraId="70C2FF24" w14:textId="77777777" w:rsidR="00D9330C" w:rsidRDefault="00D9330C" w:rsidP="00D9330C">
      <w:pPr>
        <w:widowControl/>
        <w:autoSpaceDE w:val="0"/>
        <w:autoSpaceDN w:val="0"/>
        <w:adjustRightInd w:val="0"/>
        <w:spacing w:line="400" w:lineRule="atLeast"/>
        <w:rPr>
          <w:rFonts w:ascii="Arial" w:hAnsi="Arial" w:cs="Arial"/>
          <w:color w:val="000000"/>
          <w:kern w:val="0"/>
          <w:sz w:val="29"/>
          <w:szCs w:val="29"/>
        </w:rPr>
      </w:pPr>
      <w:r>
        <w:rPr>
          <w:rFonts w:ascii="Arial" w:hAnsi="Arial" w:cs="Arial"/>
          <w:color w:val="000000"/>
          <w:kern w:val="0"/>
          <w:sz w:val="29"/>
          <w:szCs w:val="29"/>
        </w:rPr>
        <w:tab/>
      </w:r>
      <w:r>
        <w:rPr>
          <w:rFonts w:ascii="Arial" w:hAnsi="Arial" w:cs="Arial"/>
          <w:color w:val="000000"/>
          <w:kern w:val="0"/>
          <w:sz w:val="29"/>
          <w:szCs w:val="29"/>
        </w:rPr>
        <w:t>上學找機車位都要找很久，能快速找到車位，離上課的教室近更好。</w:t>
      </w:r>
    </w:p>
    <w:p w14:paraId="03C30D74" w14:textId="77777777" w:rsidR="00D7292A" w:rsidRDefault="00D7292A" w:rsidP="00D9330C">
      <w:pPr>
        <w:widowControl/>
        <w:autoSpaceDE w:val="0"/>
        <w:autoSpaceDN w:val="0"/>
        <w:adjustRightInd w:val="0"/>
        <w:spacing w:line="400" w:lineRule="atLeast"/>
        <w:rPr>
          <w:rFonts w:ascii="Arial" w:hAnsi="Arial" w:cs="Arial" w:hint="eastAsia"/>
          <w:color w:val="000000"/>
          <w:kern w:val="0"/>
          <w:sz w:val="29"/>
          <w:szCs w:val="29"/>
        </w:rPr>
      </w:pPr>
    </w:p>
    <w:p w14:paraId="6CE7DAE7" w14:textId="77777777" w:rsidR="00D7292A" w:rsidRPr="00D7292A" w:rsidRDefault="00D7292A" w:rsidP="00D7292A">
      <w:pPr>
        <w:pStyle w:val="a3"/>
        <w:widowControl/>
        <w:numPr>
          <w:ilvl w:val="0"/>
          <w:numId w:val="7"/>
        </w:numPr>
        <w:autoSpaceDE w:val="0"/>
        <w:autoSpaceDN w:val="0"/>
        <w:adjustRightInd w:val="0"/>
        <w:spacing w:line="400" w:lineRule="atLeast"/>
        <w:ind w:leftChars="0"/>
        <w:rPr>
          <w:rFonts w:ascii="Times" w:hAnsi="Times" w:cs="Times"/>
          <w:color w:val="000000"/>
          <w:kern w:val="0"/>
        </w:rPr>
      </w:pPr>
      <w:r>
        <w:rPr>
          <w:rFonts w:ascii="Times" w:hAnsi="Times" w:cs="Times" w:hint="eastAsia"/>
          <w:color w:val="000000"/>
          <w:kern w:val="0"/>
        </w:rPr>
        <w:t>要有人回報這裡有位置才可以執行</w:t>
      </w:r>
    </w:p>
    <w:p w14:paraId="15C5BFDD" w14:textId="3B6A5D27" w:rsidR="00D7292A" w:rsidRDefault="00331706" w:rsidP="00331706">
      <w:pPr>
        <w:widowControl/>
        <w:autoSpaceDE w:val="0"/>
        <w:autoSpaceDN w:val="0"/>
        <w:adjustRightInd w:val="0"/>
        <w:spacing w:line="400" w:lineRule="atLeast"/>
        <w:ind w:left="426"/>
        <w:rPr>
          <w:rFonts w:ascii="Times" w:hAnsi="Times" w:cs="Times" w:hint="eastAsia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2</w:t>
      </w:r>
      <w:r>
        <w:rPr>
          <w:rFonts w:ascii="Times" w:hAnsi="Times" w:cs="Times"/>
          <w:color w:val="000000"/>
          <w:kern w:val="0"/>
        </w:rPr>
        <w:tab/>
      </w:r>
      <w:r>
        <w:rPr>
          <w:rFonts w:ascii="Times" w:hAnsi="Times" w:cs="Times" w:hint="eastAsia"/>
          <w:color w:val="000000"/>
          <w:kern w:val="0"/>
        </w:rPr>
        <w:t>需要該系統有公開資訊</w:t>
      </w:r>
    </w:p>
    <w:p w14:paraId="287F7FDF" w14:textId="77777777" w:rsidR="00331706" w:rsidRPr="00D7292A" w:rsidRDefault="00331706" w:rsidP="00331706">
      <w:pPr>
        <w:widowControl/>
        <w:autoSpaceDE w:val="0"/>
        <w:autoSpaceDN w:val="0"/>
        <w:adjustRightInd w:val="0"/>
        <w:spacing w:line="400" w:lineRule="atLeast"/>
        <w:ind w:left="426"/>
        <w:rPr>
          <w:rFonts w:ascii="Times" w:hAnsi="Times" w:cs="Times" w:hint="eastAsia"/>
          <w:color w:val="000000"/>
          <w:kern w:val="0"/>
        </w:rPr>
      </w:pPr>
    </w:p>
    <w:p w14:paraId="6142D5AE" w14:textId="1B5CB183" w:rsidR="00D9330C" w:rsidRPr="00331706" w:rsidRDefault="00D9330C" w:rsidP="00D9330C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rPr>
          <w:rFonts w:ascii="Arial" w:hAnsi="Arial" w:cs="Arial"/>
          <w:color w:val="000000"/>
          <w:kern w:val="0"/>
          <w:sz w:val="29"/>
          <w:szCs w:val="29"/>
        </w:rPr>
      </w:pPr>
      <w:r>
        <w:rPr>
          <w:rFonts w:ascii="Arial" w:hAnsi="Arial" w:cs="Arial"/>
          <w:color w:val="000000"/>
          <w:kern w:val="0"/>
          <w:sz w:val="29"/>
          <w:szCs w:val="29"/>
        </w:rPr>
        <w:t>停車車輛附近有警察開單時能即時回報</w:t>
      </w:r>
      <w:r>
        <w:rPr>
          <w:rFonts w:ascii="MS Mincho" w:eastAsia="MS Mincho" w:hAnsi="MS Mincho" w:cs="MS Mincho"/>
          <w:color w:val="000000"/>
          <w:kern w:val="0"/>
          <w:sz w:val="29"/>
          <w:szCs w:val="29"/>
        </w:rPr>
        <w:t> </w:t>
      </w:r>
      <w:r w:rsidRPr="00331706">
        <w:rPr>
          <w:rFonts w:ascii="Arial" w:hAnsi="Arial" w:cs="Arial"/>
          <w:color w:val="000000"/>
          <w:kern w:val="0"/>
          <w:sz w:val="29"/>
          <w:szCs w:val="29"/>
        </w:rPr>
        <w:t>沒車位時停在紅線上有警察來開單能快速通知使用者移車。</w:t>
      </w:r>
    </w:p>
    <w:p w14:paraId="5C0C5BFC" w14:textId="77777777" w:rsidR="00D7292A" w:rsidRDefault="00D7292A" w:rsidP="00D9330C">
      <w:pPr>
        <w:widowControl/>
        <w:autoSpaceDE w:val="0"/>
        <w:autoSpaceDN w:val="0"/>
        <w:adjustRightInd w:val="0"/>
        <w:spacing w:line="400" w:lineRule="atLeast"/>
        <w:rPr>
          <w:rFonts w:ascii="Times" w:hAnsi="Times" w:cs="Times"/>
          <w:color w:val="000000"/>
          <w:kern w:val="0"/>
        </w:rPr>
      </w:pPr>
    </w:p>
    <w:p w14:paraId="4CF95DBE" w14:textId="46884B8E" w:rsidR="00D7292A" w:rsidRPr="00331706" w:rsidRDefault="00D7292A" w:rsidP="00331706">
      <w:pPr>
        <w:pStyle w:val="a3"/>
        <w:widowControl/>
        <w:numPr>
          <w:ilvl w:val="0"/>
          <w:numId w:val="14"/>
        </w:numPr>
        <w:autoSpaceDE w:val="0"/>
        <w:autoSpaceDN w:val="0"/>
        <w:adjustRightInd w:val="0"/>
        <w:spacing w:line="400" w:lineRule="atLeast"/>
        <w:ind w:leftChars="0"/>
        <w:rPr>
          <w:rFonts w:ascii="Times" w:hAnsi="Times" w:cs="Times" w:hint="eastAsia"/>
          <w:color w:val="000000"/>
          <w:kern w:val="0"/>
        </w:rPr>
      </w:pPr>
      <w:r w:rsidRPr="00331706">
        <w:rPr>
          <w:rFonts w:ascii="Times" w:hAnsi="Times" w:cs="Times" w:hint="eastAsia"/>
          <w:color w:val="000000"/>
          <w:kern w:val="0"/>
        </w:rPr>
        <w:t>要有人回報這裡有位置才可以執行</w:t>
      </w:r>
    </w:p>
    <w:p w14:paraId="6F2DAE65" w14:textId="77777777" w:rsidR="00331706" w:rsidRPr="00331706" w:rsidRDefault="00331706" w:rsidP="00331706">
      <w:pPr>
        <w:pStyle w:val="a3"/>
        <w:widowControl/>
        <w:autoSpaceDE w:val="0"/>
        <w:autoSpaceDN w:val="0"/>
        <w:adjustRightInd w:val="0"/>
        <w:spacing w:line="400" w:lineRule="atLeast"/>
        <w:ind w:leftChars="0" w:left="960"/>
        <w:rPr>
          <w:rFonts w:ascii="Times" w:hAnsi="Times" w:cs="Times" w:hint="eastAsia"/>
          <w:color w:val="000000"/>
          <w:kern w:val="0"/>
        </w:rPr>
      </w:pPr>
    </w:p>
    <w:p w14:paraId="158E2F92" w14:textId="77777777" w:rsidR="00D9330C" w:rsidRDefault="00D9330C" w:rsidP="00D7292A">
      <w:pPr>
        <w:widowControl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rPr>
          <w:rFonts w:ascii="Arial" w:hAnsi="Arial" w:cs="Arial"/>
          <w:color w:val="000000"/>
          <w:kern w:val="0"/>
          <w:sz w:val="29"/>
          <w:szCs w:val="29"/>
        </w:rPr>
      </w:pPr>
      <w:r>
        <w:rPr>
          <w:rFonts w:ascii="Arial" w:hAnsi="Arial" w:cs="Arial"/>
          <w:color w:val="000000"/>
          <w:kern w:val="0"/>
          <w:sz w:val="29"/>
          <w:szCs w:val="29"/>
        </w:rPr>
        <w:t>行車紀錄畫面即時上傳雲端並告知其他使用此軟體者即時路況</w:t>
      </w:r>
      <w:r>
        <w:rPr>
          <w:rFonts w:ascii="Arial" w:hAnsi="Arial" w:cs="Arial"/>
          <w:color w:val="000000"/>
          <w:kern w:val="0"/>
          <w:sz w:val="29"/>
          <w:szCs w:val="29"/>
        </w:rPr>
        <w:t>(</w:t>
      </w:r>
      <w:r>
        <w:rPr>
          <w:rFonts w:ascii="Arial" w:hAnsi="Arial" w:cs="Arial"/>
          <w:color w:val="000000"/>
          <w:kern w:val="0"/>
          <w:sz w:val="29"/>
          <w:szCs w:val="29"/>
        </w:rPr>
        <w:t>結合構想</w:t>
      </w:r>
      <w:r>
        <w:rPr>
          <w:rFonts w:ascii="Arial" w:hAnsi="Arial" w:cs="Arial"/>
          <w:color w:val="000000"/>
          <w:kern w:val="0"/>
          <w:sz w:val="29"/>
          <w:szCs w:val="29"/>
        </w:rPr>
        <w:t>1)</w:t>
      </w:r>
      <w:r>
        <w:rPr>
          <w:rFonts w:ascii="MS Mincho" w:eastAsia="MS Mincho" w:hAnsi="MS Mincho" w:cs="MS Mincho"/>
          <w:color w:val="000000"/>
          <w:kern w:val="0"/>
          <w:sz w:val="29"/>
          <w:szCs w:val="29"/>
        </w:rPr>
        <w:t> </w:t>
      </w:r>
    </w:p>
    <w:p w14:paraId="0AC3BCF3" w14:textId="77777777" w:rsidR="00D9330C" w:rsidRDefault="00D9330C" w:rsidP="00D9330C">
      <w:pPr>
        <w:widowControl/>
        <w:autoSpaceDE w:val="0"/>
        <w:autoSpaceDN w:val="0"/>
        <w:adjustRightInd w:val="0"/>
        <w:spacing w:line="400" w:lineRule="atLeast"/>
        <w:ind w:left="960"/>
        <w:rPr>
          <w:rFonts w:ascii="Arial" w:hAnsi="Arial" w:cs="Arial" w:hint="eastAsia"/>
          <w:color w:val="000000"/>
          <w:kern w:val="0"/>
          <w:sz w:val="29"/>
          <w:szCs w:val="29"/>
        </w:rPr>
      </w:pPr>
      <w:r>
        <w:rPr>
          <w:rFonts w:ascii="Arial" w:hAnsi="Arial" w:cs="Arial"/>
          <w:color w:val="000000"/>
          <w:kern w:val="0"/>
          <w:sz w:val="29"/>
          <w:szCs w:val="29"/>
        </w:rPr>
        <w:t>透過分析每個上傳的行車紀錄器能夠知道哪裡發生車禍、哪個路段在塞車、哪個路段有交通管制，使用者在靠近該路段時能給予警告，通知他改道。</w:t>
      </w:r>
    </w:p>
    <w:p w14:paraId="12345FA4" w14:textId="77777777" w:rsidR="00921562" w:rsidRDefault="00921562" w:rsidP="00D9330C">
      <w:pPr>
        <w:widowControl/>
        <w:autoSpaceDE w:val="0"/>
        <w:autoSpaceDN w:val="0"/>
        <w:adjustRightInd w:val="0"/>
        <w:spacing w:line="400" w:lineRule="atLeast"/>
        <w:ind w:left="960"/>
        <w:rPr>
          <w:rFonts w:ascii="Times" w:hAnsi="Times" w:cs="Times" w:hint="eastAsia"/>
          <w:color w:val="000000"/>
          <w:kern w:val="0"/>
        </w:rPr>
      </w:pPr>
    </w:p>
    <w:p w14:paraId="7E45D43E" w14:textId="77777777" w:rsidR="00D9330C" w:rsidRPr="00921562" w:rsidRDefault="00921562" w:rsidP="00921562">
      <w:pPr>
        <w:pStyle w:val="a3"/>
        <w:widowControl/>
        <w:numPr>
          <w:ilvl w:val="0"/>
          <w:numId w:val="13"/>
        </w:numPr>
        <w:autoSpaceDE w:val="0"/>
        <w:autoSpaceDN w:val="0"/>
        <w:adjustRightInd w:val="0"/>
        <w:spacing w:line="400" w:lineRule="atLeast"/>
        <w:ind w:leftChars="0"/>
        <w:rPr>
          <w:rFonts w:ascii="Arial" w:hAnsi="Arial" w:cs="Arial" w:hint="eastAsia"/>
          <w:color w:val="000000"/>
          <w:kern w:val="0"/>
          <w:sz w:val="29"/>
          <w:szCs w:val="29"/>
        </w:rPr>
      </w:pPr>
      <w:r w:rsidRPr="00921562">
        <w:rPr>
          <w:rFonts w:ascii="Arial" w:hAnsi="Arial" w:cs="Arial" w:hint="eastAsia"/>
          <w:color w:val="000000"/>
          <w:kern w:val="0"/>
          <w:sz w:val="29"/>
          <w:szCs w:val="29"/>
        </w:rPr>
        <w:t>改成當前位置且停太久代表路況不佳</w:t>
      </w:r>
    </w:p>
    <w:p w14:paraId="57EC3B2B" w14:textId="77777777" w:rsidR="00921562" w:rsidRPr="00921562" w:rsidRDefault="00921562" w:rsidP="00921562">
      <w:pPr>
        <w:widowControl/>
        <w:autoSpaceDE w:val="0"/>
        <w:autoSpaceDN w:val="0"/>
        <w:adjustRightInd w:val="0"/>
        <w:spacing w:line="400" w:lineRule="atLeast"/>
        <w:ind w:left="480"/>
        <w:rPr>
          <w:rFonts w:ascii="Times" w:hAnsi="Times" w:cs="Times"/>
          <w:color w:val="000000"/>
          <w:kern w:val="0"/>
        </w:rPr>
      </w:pPr>
    </w:p>
    <w:p w14:paraId="1CA6C926" w14:textId="77777777" w:rsidR="00D7292A" w:rsidRPr="00D7292A" w:rsidRDefault="00D7292A" w:rsidP="00D7292A">
      <w:pPr>
        <w:widowControl/>
        <w:autoSpaceDE w:val="0"/>
        <w:autoSpaceDN w:val="0"/>
        <w:adjustRightInd w:val="0"/>
        <w:spacing w:line="280" w:lineRule="atLeast"/>
        <w:rPr>
          <w:rFonts w:ascii="Times" w:hAnsi="Times" w:cs="Times" w:hint="eastAsia"/>
          <w:color w:val="000000"/>
          <w:kern w:val="0"/>
        </w:rPr>
      </w:pPr>
      <w:r>
        <w:rPr>
          <w:rFonts w:ascii="Times" w:hAnsi="Times" w:cs="Times" w:hint="eastAsia"/>
          <w:color w:val="000000"/>
          <w:kern w:val="0"/>
        </w:rPr>
        <w:t>不行：</w:t>
      </w:r>
    </w:p>
    <w:p w14:paraId="457F7931" w14:textId="77777777" w:rsidR="00D7292A" w:rsidRDefault="00D7292A" w:rsidP="00D7292A">
      <w:pPr>
        <w:widowControl/>
        <w:autoSpaceDE w:val="0"/>
        <w:autoSpaceDN w:val="0"/>
        <w:adjustRightInd w:val="0"/>
        <w:spacing w:line="400" w:lineRule="atLeast"/>
        <w:ind w:left="960"/>
        <w:rPr>
          <w:rFonts w:ascii="Times" w:hAnsi="Times" w:cs="Times"/>
          <w:color w:val="000000"/>
          <w:kern w:val="0"/>
        </w:rPr>
      </w:pPr>
      <w:r>
        <w:rPr>
          <w:rFonts w:ascii="Arial" w:hAnsi="Arial" w:cs="Arial"/>
          <w:color w:val="000000"/>
          <w:kern w:val="0"/>
          <w:sz w:val="29"/>
          <w:szCs w:val="29"/>
        </w:rPr>
        <w:t>問題</w:t>
      </w:r>
      <w:r>
        <w:rPr>
          <w:rFonts w:ascii="Arial" w:hAnsi="Arial" w:cs="Arial"/>
          <w:color w:val="000000"/>
          <w:kern w:val="0"/>
          <w:sz w:val="29"/>
          <w:szCs w:val="29"/>
        </w:rPr>
        <w:t>2</w:t>
      </w:r>
      <w:r>
        <w:rPr>
          <w:rFonts w:ascii="Arial" w:hAnsi="Arial" w:cs="Arial"/>
          <w:color w:val="000000"/>
          <w:kern w:val="0"/>
          <w:sz w:val="29"/>
          <w:szCs w:val="29"/>
        </w:rPr>
        <w:t>：</w:t>
      </w:r>
    </w:p>
    <w:p w14:paraId="46592418" w14:textId="77777777" w:rsidR="00334D5A" w:rsidRPr="00D7292A" w:rsidRDefault="00D7292A" w:rsidP="00D7292A">
      <w:pPr>
        <w:widowControl/>
        <w:autoSpaceDE w:val="0"/>
        <w:autoSpaceDN w:val="0"/>
        <w:adjustRightInd w:val="0"/>
        <w:spacing w:line="400" w:lineRule="atLeast"/>
        <w:ind w:left="960"/>
        <w:rPr>
          <w:rFonts w:ascii="Times" w:hAnsi="Times" w:cs="Times" w:hint="eastAsia"/>
          <w:color w:val="000000"/>
          <w:kern w:val="0"/>
        </w:rPr>
      </w:pPr>
      <w:r>
        <w:rPr>
          <w:rFonts w:ascii="Arial" w:hAnsi="Arial" w:cs="Arial"/>
          <w:color w:val="000000"/>
          <w:kern w:val="0"/>
          <w:sz w:val="29"/>
          <w:szCs w:val="29"/>
        </w:rPr>
        <w:t>騎車路線會遇到紅燈等一分多鐘，希望有找到最快速到達目的地的方法。</w:t>
      </w:r>
    </w:p>
    <w:sectPr w:rsidR="00334D5A" w:rsidRPr="00D7292A" w:rsidSect="000E76BA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2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3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4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7603066"/>
    <w:lvl w:ilvl="0" w:tplc="00000191">
      <w:start w:val="5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136374B6"/>
    <w:multiLevelType w:val="hybridMultilevel"/>
    <w:tmpl w:val="35AC4EEA"/>
    <w:lvl w:ilvl="0" w:tplc="5F2C90BE">
      <w:start w:val="2"/>
      <w:numFmt w:val="decimal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>
    <w:nsid w:val="477753A3"/>
    <w:multiLevelType w:val="multilevel"/>
    <w:tmpl w:val="D34C9BE8"/>
    <w:lvl w:ilvl="0">
      <w:start w:val="1"/>
      <w:numFmt w:val="decimal"/>
      <w:lvlText w:val="%1."/>
      <w:lvlJc w:val="left"/>
      <w:pPr>
        <w:ind w:left="906" w:hanging="480"/>
      </w:pPr>
    </w:lvl>
    <w:lvl w:ilvl="1">
      <w:start w:val="1"/>
      <w:numFmt w:val="ideographTraditional"/>
      <w:lvlText w:val="%2、"/>
      <w:lvlJc w:val="left"/>
      <w:pPr>
        <w:ind w:left="1386" w:hanging="480"/>
      </w:pPr>
      <w:rPr>
        <w:rFonts w:ascii="新細明體" w:eastAsia="新細明體" w:hAnsi="新細明體" w:hint="eastAsia"/>
      </w:rPr>
    </w:lvl>
    <w:lvl w:ilvl="2">
      <w:start w:val="1"/>
      <w:numFmt w:val="lowerRoman"/>
      <w:lvlText w:val="%3."/>
      <w:lvlJc w:val="right"/>
      <w:pPr>
        <w:ind w:left="1866" w:hanging="480"/>
      </w:pPr>
    </w:lvl>
    <w:lvl w:ilvl="3">
      <w:start w:val="1"/>
      <w:numFmt w:val="decimal"/>
      <w:lvlText w:val="%4."/>
      <w:lvlJc w:val="left"/>
      <w:pPr>
        <w:ind w:left="2346" w:hanging="480"/>
      </w:pPr>
    </w:lvl>
    <w:lvl w:ilvl="4">
      <w:start w:val="1"/>
      <w:numFmt w:val="ideographTraditional"/>
      <w:lvlText w:val="%5、"/>
      <w:lvlJc w:val="left"/>
      <w:pPr>
        <w:ind w:left="2826" w:hanging="480"/>
      </w:pPr>
      <w:rPr>
        <w:rFonts w:ascii="新細明體" w:eastAsia="新細明體" w:hAnsi="新細明體" w:hint="eastAsia"/>
      </w:rPr>
    </w:lvl>
    <w:lvl w:ilvl="5">
      <w:start w:val="1"/>
      <w:numFmt w:val="lowerRoman"/>
      <w:lvlText w:val="%6."/>
      <w:lvlJc w:val="right"/>
      <w:pPr>
        <w:ind w:left="3306" w:hanging="480"/>
      </w:pPr>
    </w:lvl>
    <w:lvl w:ilvl="6">
      <w:start w:val="1"/>
      <w:numFmt w:val="decimal"/>
      <w:lvlText w:val="%7."/>
      <w:lvlJc w:val="left"/>
      <w:pPr>
        <w:ind w:left="3786" w:hanging="480"/>
      </w:pPr>
    </w:lvl>
    <w:lvl w:ilvl="7">
      <w:start w:val="1"/>
      <w:numFmt w:val="ideographTraditional"/>
      <w:lvlText w:val="%8、"/>
      <w:lvlJc w:val="left"/>
      <w:pPr>
        <w:ind w:left="4266" w:hanging="480"/>
      </w:pPr>
      <w:rPr>
        <w:rFonts w:ascii="新細明體" w:eastAsia="新細明體" w:hAnsi="新細明體" w:hint="eastAsia"/>
      </w:rPr>
    </w:lvl>
    <w:lvl w:ilvl="8">
      <w:start w:val="1"/>
      <w:numFmt w:val="lowerRoman"/>
      <w:lvlText w:val="%9."/>
      <w:lvlJc w:val="right"/>
      <w:pPr>
        <w:ind w:left="4746" w:hanging="480"/>
      </w:pPr>
    </w:lvl>
  </w:abstractNum>
  <w:abstractNum w:abstractNumId="7">
    <w:nsid w:val="49656637"/>
    <w:multiLevelType w:val="hybridMultilevel"/>
    <w:tmpl w:val="16D68FAA"/>
    <w:lvl w:ilvl="0" w:tplc="0409000F">
      <w:start w:val="1"/>
      <w:numFmt w:val="decimal"/>
      <w:lvlText w:val="%1."/>
      <w:lvlJc w:val="left"/>
      <w:pPr>
        <w:ind w:left="24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88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3360" w:hanging="480"/>
      </w:pPr>
    </w:lvl>
    <w:lvl w:ilvl="3" w:tplc="0409000F" w:tentative="1">
      <w:start w:val="1"/>
      <w:numFmt w:val="decimal"/>
      <w:lvlText w:val="%4."/>
      <w:lvlJc w:val="left"/>
      <w:pPr>
        <w:ind w:left="38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32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4800" w:hanging="480"/>
      </w:pPr>
    </w:lvl>
    <w:lvl w:ilvl="6" w:tplc="0409000F" w:tentative="1">
      <w:start w:val="1"/>
      <w:numFmt w:val="decimal"/>
      <w:lvlText w:val="%7."/>
      <w:lvlJc w:val="left"/>
      <w:pPr>
        <w:ind w:left="52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76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6240" w:hanging="480"/>
      </w:pPr>
    </w:lvl>
  </w:abstractNum>
  <w:abstractNum w:abstractNumId="8">
    <w:nsid w:val="50C31F4D"/>
    <w:multiLevelType w:val="hybridMultilevel"/>
    <w:tmpl w:val="EB6E9DC2"/>
    <w:lvl w:ilvl="0" w:tplc="00000191">
      <w:start w:val="5"/>
      <w:numFmt w:val="decimal"/>
      <w:lvlText w:val="%1."/>
      <w:lvlJc w:val="left"/>
      <w:pPr>
        <w:ind w:left="1200" w:hanging="36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>
    <w:nsid w:val="5A2875AF"/>
    <w:multiLevelType w:val="hybridMultilevel"/>
    <w:tmpl w:val="07603066"/>
    <w:lvl w:ilvl="0" w:tplc="00000191">
      <w:start w:val="5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>
    <w:nsid w:val="5A5832DF"/>
    <w:multiLevelType w:val="hybridMultilevel"/>
    <w:tmpl w:val="94B804DA"/>
    <w:lvl w:ilvl="0" w:tplc="136207AC">
      <w:start w:val="1"/>
      <w:numFmt w:val="none"/>
      <w:lvlText w:val="1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abstractNum w:abstractNumId="11">
    <w:nsid w:val="74302065"/>
    <w:multiLevelType w:val="hybridMultilevel"/>
    <w:tmpl w:val="5428EF6E"/>
    <w:lvl w:ilvl="0" w:tplc="C16CC41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>
    <w:nsid w:val="75C67F6A"/>
    <w:multiLevelType w:val="hybridMultilevel"/>
    <w:tmpl w:val="471C6A1C"/>
    <w:lvl w:ilvl="0" w:tplc="161A492A">
      <w:start w:val="1"/>
      <w:numFmt w:val="decimal"/>
      <w:lvlText w:val="%1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>
    <w:nsid w:val="7EFC56D7"/>
    <w:multiLevelType w:val="multilevel"/>
    <w:tmpl w:val="07603066"/>
    <w:lvl w:ilvl="0">
      <w:start w:val="5"/>
      <w:numFmt w:val="decimal"/>
      <w:lvlText w:val="%1."/>
      <w:lvlJc w:val="left"/>
      <w:pPr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7"/>
  </w:num>
  <w:num w:numId="7">
    <w:abstractNumId w:val="10"/>
  </w:num>
  <w:num w:numId="8">
    <w:abstractNumId w:val="9"/>
  </w:num>
  <w:num w:numId="9">
    <w:abstractNumId w:val="13"/>
  </w:num>
  <w:num w:numId="10">
    <w:abstractNumId w:val="8"/>
  </w:num>
  <w:num w:numId="11">
    <w:abstractNumId w:val="6"/>
  </w:num>
  <w:num w:numId="12">
    <w:abstractNumId w:val="5"/>
  </w:num>
  <w:num w:numId="13">
    <w:abstractNumId w:val="1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7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30C"/>
    <w:rsid w:val="00272D62"/>
    <w:rsid w:val="00331706"/>
    <w:rsid w:val="00334D5A"/>
    <w:rsid w:val="006039DD"/>
    <w:rsid w:val="00785C2C"/>
    <w:rsid w:val="007B7616"/>
    <w:rsid w:val="00921562"/>
    <w:rsid w:val="00BA3E5F"/>
    <w:rsid w:val="00C94BA1"/>
    <w:rsid w:val="00CC5D64"/>
    <w:rsid w:val="00D7292A"/>
    <w:rsid w:val="00D9330C"/>
    <w:rsid w:val="00F10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14EE8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5C2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9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115</Words>
  <Characters>657</Characters>
  <Application>Microsoft Macintosh Word</Application>
  <DocSecurity>0</DocSecurity>
  <Lines>5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林品侑</dc:creator>
  <cp:keywords/>
  <dc:description/>
  <cp:lastModifiedBy>林品侑</cp:lastModifiedBy>
  <cp:revision>5</cp:revision>
  <dcterms:created xsi:type="dcterms:W3CDTF">2017-10-23T05:14:00Z</dcterms:created>
  <dcterms:modified xsi:type="dcterms:W3CDTF">2017-10-23T06:33:00Z</dcterms:modified>
</cp:coreProperties>
</file>