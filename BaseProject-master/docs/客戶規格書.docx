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70358" w14:textId="0AEFFD17" w:rsidR="00392E39" w:rsidRDefault="00CD0F57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客戶規格書</w:t>
      </w:r>
    </w:p>
    <w:p w14:paraId="3C27111A" w14:textId="604E9A5C" w:rsidR="00921562" w:rsidRDefault="00921562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開發組</w:t>
      </w:r>
      <w:r w:rsidR="009E56ED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9E56ED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handsomelee</w:t>
      </w:r>
    </w:p>
    <w:p w14:paraId="4ED88165" w14:textId="6B554592" w:rsidR="008572B6" w:rsidRDefault="008572B6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軟體名稱：</w:t>
      </w:r>
      <w:r w:rsidR="00C45D75">
        <w:rPr>
          <w:rFonts w:ascii="Arial" w:hAnsi="Arial" w:cs="Arial" w:hint="eastAsia"/>
          <w:color w:val="000000"/>
          <w:kern w:val="0"/>
          <w:sz w:val="29"/>
          <w:szCs w:val="29"/>
        </w:rPr>
        <w:t>有</w:t>
      </w:r>
      <w:r w:rsidR="009D76B9">
        <w:rPr>
          <w:rFonts w:ascii="Arial" w:hAnsi="Arial" w:cs="Arial" w:hint="eastAsia"/>
          <w:color w:val="000000"/>
          <w:kern w:val="0"/>
          <w:sz w:val="29"/>
          <w:szCs w:val="29"/>
        </w:rPr>
        <w:t>路走</w:t>
      </w:r>
    </w:p>
    <w:p w14:paraId="6EDCC06A" w14:textId="081E9F04" w:rsidR="00F42743" w:rsidRDefault="007800EB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開發</w:t>
      </w:r>
      <w:r>
        <w:rPr>
          <w:rFonts w:ascii="Arial" w:hAnsi="Arial" w:cs="Arial"/>
          <w:color w:val="000000"/>
          <w:kern w:val="0"/>
          <w:sz w:val="29"/>
          <w:szCs w:val="29"/>
        </w:rPr>
        <w:t>app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類型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生活</w:t>
      </w:r>
    </w:p>
    <w:p w14:paraId="768CDA07" w14:textId="25DB09A9" w:rsidR="008572B6" w:rsidRDefault="007800EB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執行環境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 w:rsidR="008572B6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android</w:t>
      </w:r>
      <w:r w:rsidR="00F41298"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暫訂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)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</w:p>
    <w:p w14:paraId="41C7D9A1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客戶</w:t>
      </w:r>
      <w:r>
        <w:rPr>
          <w:rFonts w:ascii="Arial" w:hAnsi="Arial" w:cs="Arial"/>
          <w:color w:val="000000"/>
          <w:kern w:val="0"/>
          <w:sz w:val="29"/>
          <w:szCs w:val="29"/>
        </w:rPr>
        <w:t>組名：資訊雜種俱樂部</w:t>
      </w:r>
    </w:p>
    <w:p w14:paraId="2AF4BE65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 xml:space="preserve">D0695032 </w:t>
      </w:r>
      <w:r>
        <w:rPr>
          <w:rFonts w:ascii="Arial" w:hAnsi="Arial" w:cs="Arial"/>
          <w:color w:val="000000"/>
          <w:kern w:val="0"/>
          <w:sz w:val="29"/>
          <w:szCs w:val="29"/>
        </w:rPr>
        <w:t>涂嘉芳</w:t>
      </w:r>
    </w:p>
    <w:p w14:paraId="0A38F86B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D0589769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石鈺安</w:t>
      </w:r>
    </w:p>
    <w:p w14:paraId="469EDE89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D0693310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蔡彥如</w:t>
      </w:r>
    </w:p>
    <w:p w14:paraId="61073742" w14:textId="35D7F367" w:rsidR="00CD0F57" w:rsidRPr="00B75A7D" w:rsidRDefault="00D9330C" w:rsidP="00921562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ab/>
        <w:t>D0485639</w:t>
      </w:r>
      <w:r>
        <w:rPr>
          <w:rFonts w:ascii="Arial" w:hAnsi="Arial" w:cs="Arial"/>
          <w:color w:val="000000"/>
          <w:kern w:val="0"/>
          <w:sz w:val="29"/>
          <w:szCs w:val="29"/>
        </w:rPr>
        <w:tab/>
      </w:r>
      <w:r>
        <w:rPr>
          <w:rFonts w:ascii="Arial" w:hAnsi="Arial" w:cs="Arial"/>
          <w:color w:val="000000"/>
          <w:kern w:val="0"/>
          <w:sz w:val="29"/>
          <w:szCs w:val="29"/>
        </w:rPr>
        <w:t>吳俊德</w:t>
      </w:r>
    </w:p>
    <w:p w14:paraId="4C1E3CE2" w14:textId="77777777" w:rsidR="00D9330C" w:rsidRDefault="00D93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主題：上學路徑與方式選擇</w:t>
      </w:r>
    </w:p>
    <w:p w14:paraId="0B1D5D36" w14:textId="008D8E1A" w:rsidR="005C3C4D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規格：</w:t>
      </w:r>
    </w:p>
    <w:p w14:paraId="09850122" w14:textId="08F62156" w:rsidR="00496732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必要需求：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在</w:t>
      </w:r>
      <w:r>
        <w:rPr>
          <w:rFonts w:ascii="Arial" w:hAnsi="Arial" w:cs="Arial"/>
          <w:color w:val="000000"/>
          <w:kern w:val="0"/>
          <w:sz w:val="29"/>
          <w:szCs w:val="29"/>
        </w:rPr>
        <w:t>app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運行時強制開啟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 w:rsidR="00712C05">
        <w:rPr>
          <w:rFonts w:ascii="Arial" w:hAnsi="Arial" w:cs="Arial" w:hint="eastAsia"/>
          <w:color w:val="000000"/>
          <w:kern w:val="0"/>
          <w:sz w:val="29"/>
          <w:szCs w:val="29"/>
        </w:rPr>
        <w:t>才可使用</w:t>
      </w:r>
    </w:p>
    <w:p w14:paraId="08829FD0" w14:textId="630E7A9E" w:rsidR="005F430C" w:rsidRPr="005F430C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Times" w:hAnsi="Times" w:cs="Times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可以即時分析目前路況找到最佳路徑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/>
          <w:color w:val="000000"/>
          <w:kern w:val="0"/>
          <w:sz w:val="29"/>
          <w:szCs w:val="29"/>
        </w:rPr>
        <w:t>公車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6B304243" w14:textId="7B79C4EF" w:rsidR="00496732" w:rsidRP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介面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人性化ＧＵＩ</w:t>
      </w:r>
    </w:p>
    <w:p w14:paraId="3E21E3CC" w14:textId="77777777" w:rsidR="00A752EE" w:rsidRDefault="005C3C4D" w:rsidP="005C3C4D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輸入</w:t>
      </w:r>
    </w:p>
    <w:p w14:paraId="519138BC" w14:textId="352CCC8C" w:rsidR="005C3C4D" w:rsidRDefault="005C3C4D" w:rsidP="00A752E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起點終點</w:t>
      </w:r>
    </w:p>
    <w:p w14:paraId="5491E141" w14:textId="118BF174" w:rsidR="005C3C4D" w:rsidRDefault="005C3C4D" w:rsidP="00A752EE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起點：當前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或輸入住址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詳細的住址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48775461" w14:textId="582DAC0F" w:rsidR="005C3C4D" w:rsidRDefault="005C3C4D" w:rsidP="00A752EE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終點：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輸入住址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詳細的住址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  <w:r w:rsidR="005E6E64">
        <w:rPr>
          <w:rFonts w:ascii="Arial" w:hAnsi="Arial" w:cs="Arial" w:hint="eastAsia"/>
          <w:color w:val="000000"/>
          <w:kern w:val="0"/>
          <w:sz w:val="29"/>
          <w:szCs w:val="29"/>
        </w:rPr>
        <w:t>或可以放</w:t>
      </w:r>
      <w:r w:rsidR="005C273E">
        <w:rPr>
          <w:rFonts w:ascii="Arial" w:hAnsi="Arial" w:cs="Arial" w:hint="eastAsia"/>
          <w:color w:val="000000"/>
          <w:kern w:val="0"/>
          <w:sz w:val="29"/>
          <w:szCs w:val="29"/>
        </w:rPr>
        <w:t>紅色中間一點黑的</w:t>
      </w:r>
      <w:r w:rsidR="005E6E64">
        <w:rPr>
          <w:rFonts w:ascii="Arial" w:hAnsi="Arial" w:cs="Arial" w:hint="eastAsia"/>
          <w:color w:val="000000"/>
          <w:kern w:val="0"/>
          <w:sz w:val="29"/>
          <w:szCs w:val="29"/>
        </w:rPr>
        <w:t>大頭針</w:t>
      </w:r>
    </w:p>
    <w:p w14:paraId="7FAF775B" w14:textId="77777777" w:rsidR="00A752EE" w:rsidRDefault="00A752EE" w:rsidP="005C273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輸出</w:t>
      </w:r>
    </w:p>
    <w:p w14:paraId="06C683E6" w14:textId="0982D5B9" w:rsidR="005C273E" w:rsidRDefault="005C273E" w:rsidP="00A752E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地圖：</w:t>
      </w:r>
    </w:p>
    <w:p w14:paraId="6B2E97E9" w14:textId="4DDBA159" w:rsidR="005C273E" w:rsidRDefault="005C273E" w:rsidP="00A752EE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路徑</w:t>
      </w:r>
      <w:r w:rsidR="00C41130">
        <w:rPr>
          <w:rFonts w:ascii="Arial" w:hAnsi="Arial" w:cs="Arial" w:hint="eastAsia"/>
          <w:color w:val="000000"/>
          <w:kern w:val="0"/>
          <w:sz w:val="29"/>
          <w:szCs w:val="29"/>
        </w:rPr>
        <w:t>顏色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：藍色</w:t>
      </w:r>
      <w:r w:rsidR="00C41130">
        <w:rPr>
          <w:rFonts w:ascii="Arial" w:hAnsi="Arial" w:cs="Arial" w:hint="eastAsia"/>
          <w:color w:val="000000"/>
          <w:kern w:val="0"/>
          <w:sz w:val="29"/>
          <w:szCs w:val="29"/>
        </w:rPr>
        <w:t>為</w:t>
      </w:r>
      <w:r w:rsidR="00AE0B35">
        <w:rPr>
          <w:rFonts w:ascii="Arial" w:hAnsi="Arial" w:cs="Arial" w:hint="eastAsia"/>
          <w:color w:val="000000"/>
          <w:kern w:val="0"/>
          <w:sz w:val="29"/>
          <w:szCs w:val="29"/>
        </w:rPr>
        <w:t>最佳</w:t>
      </w:r>
      <w:r w:rsidR="00C41130">
        <w:rPr>
          <w:rFonts w:ascii="Arial" w:hAnsi="Arial" w:cs="Arial" w:hint="eastAsia"/>
          <w:color w:val="000000"/>
          <w:kern w:val="0"/>
          <w:sz w:val="29"/>
          <w:szCs w:val="29"/>
        </w:rPr>
        <w:t>規劃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路徑</w:t>
      </w:r>
      <w:r w:rsidR="00AE0B35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 w:rsidR="00AE0B35">
        <w:rPr>
          <w:rFonts w:ascii="Arial" w:hAnsi="Arial" w:cs="Arial" w:hint="eastAsia"/>
          <w:color w:val="000000"/>
          <w:kern w:val="0"/>
          <w:sz w:val="29"/>
          <w:szCs w:val="29"/>
        </w:rPr>
        <w:t>灰色為其他規劃路徑</w:t>
      </w:r>
    </w:p>
    <w:p w14:paraId="08427FC2" w14:textId="11099B86" w:rsidR="00AE0B35" w:rsidRDefault="00AE0B35" w:rsidP="00A752EE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所用地圖資料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: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使用</w:t>
      </w:r>
      <w:r>
        <w:rPr>
          <w:rFonts w:ascii="Arial" w:hAnsi="Arial" w:cs="Arial"/>
          <w:color w:val="000000"/>
          <w:kern w:val="0"/>
          <w:sz w:val="29"/>
          <w:szCs w:val="29"/>
        </w:rPr>
        <w:t>google map</w:t>
      </w:r>
      <w:r>
        <w:rPr>
          <w:rFonts w:ascii="Arial" w:hAnsi="Arial" w:cs="Arial"/>
          <w:color w:val="000000"/>
          <w:kern w:val="0"/>
          <w:sz w:val="29"/>
          <w:szCs w:val="29"/>
        </w:rPr>
        <w:t xml:space="preserve"> a</w:t>
      </w:r>
      <w:r>
        <w:rPr>
          <w:rFonts w:ascii="Arial" w:hAnsi="Arial" w:cs="Arial"/>
          <w:color w:val="000000"/>
          <w:kern w:val="0"/>
          <w:sz w:val="29"/>
          <w:szCs w:val="29"/>
        </w:rPr>
        <w:t>pi</w:t>
      </w:r>
      <w:bookmarkStart w:id="0" w:name="_GoBack"/>
      <w:bookmarkEnd w:id="0"/>
    </w:p>
    <w:p w14:paraId="0EB4CE7C" w14:textId="62DFCD6D" w:rsidR="005F430C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路徑規劃</w:t>
      </w:r>
      <w:r w:rsidR="0060326E">
        <w:rPr>
          <w:rFonts w:ascii="Arial" w:hAnsi="Arial" w:cs="Arial"/>
          <w:color w:val="000000"/>
          <w:kern w:val="0"/>
          <w:sz w:val="29"/>
          <w:szCs w:val="29"/>
        </w:rPr>
        <w:t xml:space="preserve"> 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須以最快到達的方式為最優先使用方法</w:t>
      </w:r>
      <w:r w:rsidR="0060326E">
        <w:rPr>
          <w:rFonts w:ascii="Arial" w:hAnsi="Arial" w:cs="Arial"/>
          <w:color w:val="000000"/>
          <w:kern w:val="0"/>
          <w:sz w:val="29"/>
          <w:szCs w:val="29"/>
        </w:rPr>
        <w:t>) :</w:t>
      </w:r>
    </w:p>
    <w:p w14:paraId="1B2FB6F0" w14:textId="77777777" w:rsidR="00AE0B35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路徑演算法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</w:p>
    <w:p w14:paraId="1089D03C" w14:textId="766363B2" w:rsidR="00AE0B35" w:rsidRDefault="00253D8A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利用</w:t>
      </w:r>
      <w:r w:rsidR="00AE0B35">
        <w:rPr>
          <w:rFonts w:ascii="Arial" w:hAnsi="Arial" w:cs="Arial" w:hint="eastAsia"/>
          <w:color w:val="000000"/>
          <w:kern w:val="0"/>
          <w:sz w:val="29"/>
          <w:szCs w:val="29"/>
        </w:rPr>
        <w:t>資料：抓取網路上所提供的公開公車資訊</w:t>
      </w:r>
    </w:p>
    <w:p w14:paraId="5DD615F2" w14:textId="73E1D62B" w:rsidR="00AE0B35" w:rsidRPr="00AE0B35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作法：</w:t>
      </w:r>
      <w:r w:rsidR="00B47749">
        <w:rPr>
          <w:rFonts w:ascii="Arial" w:hAnsi="Arial" w:cs="Arial" w:hint="eastAsia"/>
          <w:color w:val="000000"/>
          <w:kern w:val="0"/>
          <w:sz w:val="29"/>
          <w:szCs w:val="29"/>
        </w:rPr>
        <w:t>利用</w:t>
      </w:r>
      <w:r w:rsidR="00B47749">
        <w:rPr>
          <w:rFonts w:ascii="Arial" w:hAnsi="Arial" w:cs="Arial"/>
          <w:color w:val="000000"/>
          <w:kern w:val="0"/>
          <w:sz w:val="29"/>
          <w:szCs w:val="29"/>
        </w:rPr>
        <w:t>google</w:t>
      </w:r>
      <w:r w:rsidR="00B47749">
        <w:rPr>
          <w:rFonts w:ascii="Arial" w:hAnsi="Arial" w:cs="Arial" w:hint="eastAsia"/>
          <w:color w:val="000000"/>
          <w:kern w:val="0"/>
          <w:sz w:val="29"/>
          <w:szCs w:val="29"/>
        </w:rPr>
        <w:t>的最佳路徑</w:t>
      </w:r>
      <w:r w:rsidR="00B00C11">
        <w:rPr>
          <w:rFonts w:ascii="Arial" w:hAnsi="Arial" w:cs="Arial" w:hint="eastAsia"/>
          <w:color w:val="000000"/>
          <w:kern w:val="0"/>
          <w:sz w:val="29"/>
          <w:szCs w:val="29"/>
        </w:rPr>
        <w:t>所搜尋到的公車類型</w:t>
      </w:r>
      <w:r w:rsidR="00B47749">
        <w:rPr>
          <w:rFonts w:ascii="Arial" w:hAnsi="Arial" w:cs="Arial" w:hint="eastAsia"/>
          <w:color w:val="000000"/>
          <w:kern w:val="0"/>
          <w:sz w:val="29"/>
          <w:szCs w:val="29"/>
        </w:rPr>
        <w:t>再去比對</w:t>
      </w:r>
      <w:r w:rsidR="00B00C11">
        <w:rPr>
          <w:rFonts w:ascii="Arial" w:hAnsi="Arial" w:cs="Arial" w:hint="eastAsia"/>
          <w:color w:val="000000"/>
          <w:kern w:val="0"/>
          <w:sz w:val="29"/>
          <w:szCs w:val="29"/>
        </w:rPr>
        <w:t>可以最快</w:t>
      </w:r>
      <w:r w:rsidR="00B47749">
        <w:rPr>
          <w:rFonts w:ascii="Arial" w:hAnsi="Arial" w:cs="Arial" w:hint="eastAsia"/>
          <w:color w:val="000000"/>
          <w:kern w:val="0"/>
          <w:sz w:val="29"/>
          <w:szCs w:val="29"/>
        </w:rPr>
        <w:t>達到目地</w:t>
      </w:r>
      <w:r w:rsidR="00B00C11">
        <w:rPr>
          <w:rFonts w:ascii="Arial" w:hAnsi="Arial" w:cs="Arial" w:hint="eastAsia"/>
          <w:color w:val="000000"/>
          <w:kern w:val="0"/>
          <w:sz w:val="29"/>
          <w:szCs w:val="29"/>
        </w:rPr>
        <w:t>的公車</w:t>
      </w:r>
    </w:p>
    <w:p w14:paraId="7648D3AF" w14:textId="011C5211" w:rsidR="005F430C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分析危險路段</w:t>
      </w:r>
      <w:r w:rsidR="00B00C11">
        <w:rPr>
          <w:rFonts w:ascii="Arial" w:hAnsi="Arial" w:cs="Arial"/>
          <w:color w:val="000000"/>
          <w:kern w:val="0"/>
          <w:sz w:val="29"/>
          <w:szCs w:val="29"/>
        </w:rPr>
        <w:t>(</w:t>
      </w:r>
      <w:r w:rsidR="00B00C11">
        <w:rPr>
          <w:rFonts w:ascii="Arial" w:hAnsi="Arial" w:cs="Arial" w:hint="eastAsia"/>
          <w:color w:val="000000"/>
          <w:kern w:val="0"/>
          <w:sz w:val="29"/>
          <w:szCs w:val="29"/>
        </w:rPr>
        <w:t>流量</w:t>
      </w:r>
      <w:r w:rsidR="00B00C11"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33584846" w14:textId="752FDB23" w:rsidR="00B80D13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顯示附近的路況和車流量</w:t>
      </w:r>
    </w:p>
    <w:p w14:paraId="38926529" w14:textId="67398F37" w:rsidR="00253D8A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lastRenderedPageBreak/>
        <w:t>範圍：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方圓一公里內</w:t>
      </w:r>
    </w:p>
    <w:p w14:paraId="058264D8" w14:textId="19E8A483" w:rsidR="00253D8A" w:rsidRPr="00F627F4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作法：使用客戶們所提供的當前位置</w:t>
      </w:r>
      <w:r w:rsidR="00496732">
        <w:rPr>
          <w:rFonts w:ascii="Arial" w:hAnsi="Arial" w:cs="Arial" w:hint="eastAsia"/>
          <w:color w:val="000000"/>
          <w:kern w:val="0"/>
          <w:sz w:val="29"/>
          <w:szCs w:val="29"/>
        </w:rPr>
        <w:t>或者</w:t>
      </w:r>
      <w:r w:rsidR="00496732">
        <w:rPr>
          <w:rFonts w:ascii="Arial" w:hAnsi="Arial" w:cs="Arial"/>
          <w:color w:val="000000"/>
          <w:kern w:val="0"/>
          <w:sz w:val="29"/>
          <w:szCs w:val="29"/>
        </w:rPr>
        <w:t>google</w:t>
      </w:r>
      <w:r w:rsidR="00496732">
        <w:rPr>
          <w:rFonts w:ascii="Arial" w:hAnsi="Arial" w:cs="Arial" w:hint="eastAsia"/>
          <w:color w:val="000000"/>
          <w:kern w:val="0"/>
          <w:sz w:val="29"/>
          <w:szCs w:val="29"/>
        </w:rPr>
        <w:t>去原生的資料</w:t>
      </w:r>
    </w:p>
    <w:p w14:paraId="40425601" w14:textId="606E60BF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可以即時得知哪裡有空缺的停車位</w:t>
      </w:r>
    </w:p>
    <w:p w14:paraId="403430C6" w14:textId="65FE6331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有使用者回報的介面</w:t>
      </w:r>
    </w:p>
    <w:p w14:paraId="754D6660" w14:textId="2D5B98A9" w:rsidR="0034146E" w:rsidRPr="0034146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當前座標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使用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座標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  <w:r w:rsidR="0034146E">
        <w:rPr>
          <w:rFonts w:ascii="Arial" w:hAnsi="Arial" w:cs="Arial" w:hint="eastAsia"/>
          <w:color w:val="000000"/>
          <w:kern w:val="0"/>
          <w:sz w:val="29"/>
          <w:szCs w:val="29"/>
        </w:rPr>
        <w:t>或</w:t>
      </w:r>
      <w:r w:rsidR="0034146E">
        <w:rPr>
          <w:rFonts w:ascii="Arial" w:hAnsi="Arial" w:cs="Arial" w:hint="eastAsia"/>
          <w:color w:val="000000"/>
          <w:kern w:val="0"/>
          <w:sz w:val="29"/>
          <w:szCs w:val="29"/>
        </w:rPr>
        <w:t>紅色中間一點黑的大頭針</w:t>
      </w:r>
    </w:p>
    <w:p w14:paraId="1785BAB3" w14:textId="7642EC64" w:rsidR="00862835" w:rsidRPr="00496732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輸入空格數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數字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7103A1A1" w14:textId="22BEE33A" w:rsidR="00253D8A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顯示該空位的位置</w:t>
      </w:r>
    </w:p>
    <w:p w14:paraId="354CAC75" w14:textId="77777777" w:rsidR="00253D8A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如果有停車場就顯示該停車場的位置</w:t>
      </w:r>
    </w:p>
    <w:p w14:paraId="101FF6D3" w14:textId="5F14B5E1" w:rsidR="00253D8A" w:rsidRPr="00253D8A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若是外面的停車場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則是用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顯示該位置</w:t>
      </w:r>
    </w:p>
    <w:p w14:paraId="3FED05D7" w14:textId="62F799B4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停車車輛附近有警察開單時能即時回報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 w:rsidRPr="00331706">
        <w:rPr>
          <w:rFonts w:ascii="Arial" w:hAnsi="Arial" w:cs="Arial"/>
          <w:color w:val="000000"/>
          <w:kern w:val="0"/>
          <w:sz w:val="29"/>
          <w:szCs w:val="29"/>
        </w:rPr>
        <w:t>沒車位時停在紅線上有警察來開單能快速通知使用者移車。</w:t>
      </w:r>
    </w:p>
    <w:p w14:paraId="6A196D08" w14:textId="77777777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有使用者回報的介面</w:t>
      </w:r>
    </w:p>
    <w:p w14:paraId="2750B76A" w14:textId="5B60413A" w:rsidR="001C5CB9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舉報選擇欄位</w:t>
      </w:r>
      <w:r>
        <w:rPr>
          <w:rFonts w:ascii="Arial" w:hAnsi="Arial" w:cs="Arial"/>
          <w:color w:val="000000"/>
          <w:kern w:val="0"/>
          <w:sz w:val="29"/>
          <w:szCs w:val="29"/>
        </w:rPr>
        <w:t>: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臨檢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取締開單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移動型測速照相</w:t>
      </w:r>
    </w:p>
    <w:p w14:paraId="16B33027" w14:textId="15697668" w:rsidR="001C5CB9" w:rsidRPr="001C5CB9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當前座標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 w:rsidR="00F627F4">
        <w:rPr>
          <w:rFonts w:ascii="Arial" w:hAnsi="Arial" w:cs="Arial" w:hint="eastAsia"/>
          <w:color w:val="000000"/>
          <w:kern w:val="0"/>
          <w:sz w:val="29"/>
          <w:szCs w:val="29"/>
        </w:rPr>
        <w:t>使用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 w:rsidR="00F627F4">
        <w:rPr>
          <w:rFonts w:ascii="Arial" w:hAnsi="Arial" w:cs="Arial" w:hint="eastAsia"/>
          <w:color w:val="000000"/>
          <w:kern w:val="0"/>
          <w:sz w:val="29"/>
          <w:szCs w:val="29"/>
        </w:rPr>
        <w:t>座標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2AD34BC3" w14:textId="5A37A49E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顯示警察的位置</w:t>
      </w:r>
      <w:r w:rsidR="001C5CB9">
        <w:rPr>
          <w:rFonts w:ascii="Arial" w:hAnsi="Arial" w:cs="Arial"/>
          <w:color w:val="000000"/>
          <w:kern w:val="0"/>
          <w:sz w:val="29"/>
          <w:szCs w:val="29"/>
        </w:rPr>
        <w:t>(</w:t>
      </w:r>
      <w:r w:rsidR="001C5CB9">
        <w:rPr>
          <w:rFonts w:ascii="Arial" w:hAnsi="Arial" w:cs="Arial" w:hint="eastAsia"/>
          <w:color w:val="000000"/>
          <w:kern w:val="0"/>
          <w:sz w:val="29"/>
          <w:szCs w:val="29"/>
        </w:rPr>
        <w:t>大頭針標記</w:t>
      </w:r>
      <w:r w:rsidR="001C5CB9"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31E2FF4C" w14:textId="231926FF" w:rsidR="00B80D13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停留在</w:t>
      </w:r>
      <w:r w:rsidRPr="00921562">
        <w:rPr>
          <w:rFonts w:ascii="Arial" w:hAnsi="Arial" w:cs="Arial" w:hint="eastAsia"/>
          <w:color w:val="000000"/>
          <w:kern w:val="0"/>
          <w:sz w:val="29"/>
          <w:szCs w:val="29"/>
        </w:rPr>
        <w:t>當前位置太久代表路況不佳</w:t>
      </w:r>
    </w:p>
    <w:p w14:paraId="38DD77A8" w14:textId="625EBFB3" w:rsidR="00B80D13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使用手機的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GPS</w:t>
      </w:r>
      <w:r w:rsidR="006E71F7">
        <w:rPr>
          <w:rFonts w:ascii="Arial" w:hAnsi="Arial" w:cs="Arial" w:hint="eastAsia"/>
          <w:color w:val="000000"/>
          <w:kern w:val="0"/>
          <w:sz w:val="29"/>
          <w:szCs w:val="29"/>
        </w:rPr>
        <w:t xml:space="preserve">  </w:t>
      </w:r>
      <w:r w:rsidR="00B80D13" w:rsidRPr="004D7DDE">
        <w:rPr>
          <w:rFonts w:ascii="Arial" w:hAnsi="Arial" w:cs="Arial" w:hint="eastAsia"/>
          <w:color w:val="000000"/>
          <w:kern w:val="0"/>
          <w:sz w:val="29"/>
          <w:szCs w:val="29"/>
        </w:rPr>
        <w:t>在一定時間內沒有移動會回報到伺服器</w:t>
      </w:r>
    </w:p>
    <w:p w14:paraId="20B93131" w14:textId="09E1822C" w:rsidR="000916C6" w:rsidRPr="004D7DD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在使用時會自動回報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回報當前</w:t>
      </w:r>
      <w:r>
        <w:rPr>
          <w:rFonts w:ascii="Arial" w:hAnsi="Arial" w:cs="Arial"/>
          <w:color w:val="000000"/>
          <w:kern w:val="0"/>
          <w:sz w:val="29"/>
          <w:szCs w:val="29"/>
        </w:rPr>
        <w:t>GPS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位置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p w14:paraId="46592418" w14:textId="0C280999" w:rsidR="00334D5A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通知其他用戶</w:t>
      </w:r>
    </w:p>
    <w:p w14:paraId="17AAF086" w14:textId="3BF7A925" w:rsidR="000916C6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 w:hint="eastAsia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在此路況附近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方圓</w:t>
      </w:r>
      <w:r>
        <w:rPr>
          <w:rFonts w:ascii="Arial" w:hAnsi="Arial" w:cs="Arial"/>
          <w:color w:val="000000"/>
          <w:kern w:val="0"/>
          <w:sz w:val="29"/>
          <w:szCs w:val="29"/>
        </w:rPr>
        <w:t>1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公里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時</w:t>
      </w:r>
    </w:p>
    <w:p w14:paraId="6AF43819" w14:textId="7560E189" w:rsidR="000916C6" w:rsidRPr="00BB1CBD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 w:hint="eastAsia"/>
          <w:color w:val="000000"/>
          <w:kern w:val="0"/>
          <w:sz w:val="29"/>
          <w:szCs w:val="29"/>
        </w:rPr>
        <w:t>在</w:t>
      </w:r>
      <w:r>
        <w:rPr>
          <w:rFonts w:ascii="Arial" w:hAnsi="Arial" w:cs="Arial"/>
          <w:color w:val="000000"/>
          <w:kern w:val="0"/>
          <w:sz w:val="29"/>
          <w:szCs w:val="29"/>
        </w:rPr>
        <w:t>app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啟動時會跳通知某路況不佳</w:t>
      </w:r>
      <w:r>
        <w:rPr>
          <w:rFonts w:ascii="Arial" w:hAnsi="Arial" w:cs="Arial"/>
          <w:color w:val="000000"/>
          <w:kern w:val="0"/>
          <w:sz w:val="29"/>
          <w:szCs w:val="29"/>
        </w:rPr>
        <w:t>(</w:t>
      </w:r>
      <w:r>
        <w:rPr>
          <w:rFonts w:ascii="Arial" w:hAnsi="Arial" w:cs="Arial" w:hint="eastAsia"/>
          <w:color w:val="000000"/>
          <w:kern w:val="0"/>
          <w:sz w:val="29"/>
          <w:szCs w:val="29"/>
        </w:rPr>
        <w:t>路名</w:t>
      </w:r>
      <w:r>
        <w:rPr>
          <w:rFonts w:ascii="Arial" w:hAnsi="Arial" w:cs="Arial"/>
          <w:color w:val="000000"/>
          <w:kern w:val="0"/>
          <w:sz w:val="29"/>
          <w:szCs w:val="29"/>
        </w:rPr>
        <w:t>)</w:t>
      </w:r>
    </w:p>
    <w:sectPr w:rsidR="000916C6" w:rsidRPr="00BB1CB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C5CB9"/>
    <w:rsid w:val="00253D8A"/>
    <w:rsid w:val="00334D5A"/>
    <w:rsid w:val="0034146E"/>
    <w:rsid w:val="00392E39"/>
    <w:rsid w:val="00394FA4"/>
    <w:rsid w:val="004765E4"/>
    <w:rsid w:val="00496732"/>
    <w:rsid w:val="004D7DDE"/>
    <w:rsid w:val="00585D11"/>
    <w:rsid w:val="005C273E"/>
    <w:rsid w:val="005C3C4D"/>
    <w:rsid w:val="005E6E64"/>
    <w:rsid w:val="005F430C"/>
    <w:rsid w:val="0060326E"/>
    <w:rsid w:val="006E71F7"/>
    <w:rsid w:val="00712C05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76B9"/>
    <w:rsid w:val="009E56ED"/>
    <w:rsid w:val="00A22707"/>
    <w:rsid w:val="00A752EE"/>
    <w:rsid w:val="00AE0B35"/>
    <w:rsid w:val="00B00C11"/>
    <w:rsid w:val="00B47749"/>
    <w:rsid w:val="00B75A7D"/>
    <w:rsid w:val="00B80D13"/>
    <w:rsid w:val="00BA0189"/>
    <w:rsid w:val="00BB1CBD"/>
    <w:rsid w:val="00C41130"/>
    <w:rsid w:val="00C45D75"/>
    <w:rsid w:val="00CD0F57"/>
    <w:rsid w:val="00D7292A"/>
    <w:rsid w:val="00D9330C"/>
    <w:rsid w:val="00F10C26"/>
    <w:rsid w:val="00F41298"/>
    <w:rsid w:val="00F42743"/>
    <w:rsid w:val="00F6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33</cp:revision>
  <dcterms:created xsi:type="dcterms:W3CDTF">2017-10-23T05:14:00Z</dcterms:created>
  <dcterms:modified xsi:type="dcterms:W3CDTF">2017-11-09T02:07:00Z</dcterms:modified>
</cp:coreProperties>
</file>